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14129" w14:textId="77777777" w:rsidR="00220859" w:rsidRPr="00220859" w:rsidRDefault="00220859" w:rsidP="00220859">
      <w:pPr>
        <w:rPr>
          <w:b/>
          <w:bCs/>
          <w:color w:val="1F4E79" w:themeColor="accent1" w:themeShade="80"/>
          <w:sz w:val="24"/>
          <w:szCs w:val="24"/>
        </w:rPr>
      </w:pPr>
      <w:r w:rsidRPr="00220859">
        <w:rPr>
          <w:b/>
          <w:bCs/>
          <w:color w:val="1F4E79" w:themeColor="accent1" w:themeShade="80"/>
          <w:sz w:val="24"/>
          <w:szCs w:val="24"/>
        </w:rPr>
        <w:t>What are the fare classes Copa Airlines offers?</w:t>
      </w:r>
    </w:p>
    <w:p w14:paraId="2938361A" w14:textId="77777777" w:rsidR="00220859" w:rsidRPr="00F66C07" w:rsidRDefault="00220859" w:rsidP="00F66C07">
      <w:pPr>
        <w:rPr>
          <w:sz w:val="2"/>
          <w:szCs w:val="2"/>
        </w:rPr>
      </w:pPr>
    </w:p>
    <w:p w14:paraId="6980A809"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sz w:val="18"/>
        </w:rPr>
        <w:t>Copa Airlines offers several fare class options in both cabins with different conditions designed to suit your needs.</w:t>
      </w:r>
    </w:p>
    <w:p w14:paraId="07BB4F7E"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b/>
          <w:bCs/>
          <w:sz w:val="18"/>
        </w:rPr>
        <w:t>Business Cabin</w:t>
      </w:r>
      <w:r w:rsidRPr="00220859">
        <w:rPr>
          <w:rFonts w:asciiTheme="majorHAnsi" w:eastAsiaTheme="majorEastAsia" w:hAnsiTheme="majorHAnsi" w:cstheme="majorBidi"/>
          <w:sz w:val="18"/>
        </w:rPr>
        <w:t> (Classes C, P*, J, D, Z, I*, R)</w:t>
      </w:r>
    </w:p>
    <w:p w14:paraId="37E54FAB" w14:textId="77777777" w:rsidR="00220859" w:rsidRPr="00220859" w:rsidRDefault="00220859" w:rsidP="00220859">
      <w:pPr>
        <w:numPr>
          <w:ilvl w:val="0"/>
          <w:numId w:val="33"/>
        </w:numPr>
        <w:rPr>
          <w:rFonts w:asciiTheme="majorHAnsi" w:eastAsiaTheme="majorEastAsia" w:hAnsiTheme="majorHAnsi" w:cstheme="majorBidi"/>
          <w:sz w:val="18"/>
        </w:rPr>
      </w:pPr>
      <w:r w:rsidRPr="00220859">
        <w:rPr>
          <w:rFonts w:asciiTheme="majorHAnsi" w:eastAsiaTheme="majorEastAsia" w:hAnsiTheme="majorHAnsi" w:cstheme="majorBidi"/>
          <w:sz w:val="18"/>
        </w:rPr>
        <w:t>Business Promo</w:t>
      </w:r>
    </w:p>
    <w:p w14:paraId="732E241E" w14:textId="77777777" w:rsidR="00220859" w:rsidRPr="00220859" w:rsidRDefault="00220859" w:rsidP="00220859">
      <w:pPr>
        <w:numPr>
          <w:ilvl w:val="0"/>
          <w:numId w:val="33"/>
        </w:numPr>
        <w:rPr>
          <w:rFonts w:asciiTheme="majorHAnsi" w:eastAsiaTheme="majorEastAsia" w:hAnsiTheme="majorHAnsi" w:cstheme="majorBidi"/>
          <w:sz w:val="18"/>
        </w:rPr>
      </w:pPr>
      <w:r w:rsidRPr="00220859">
        <w:rPr>
          <w:rFonts w:asciiTheme="majorHAnsi" w:eastAsiaTheme="majorEastAsia" w:hAnsiTheme="majorHAnsi" w:cstheme="majorBidi"/>
          <w:sz w:val="18"/>
        </w:rPr>
        <w:t>Business Full</w:t>
      </w:r>
    </w:p>
    <w:p w14:paraId="4C2C7A4D"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b/>
          <w:bCs/>
          <w:sz w:val="18"/>
        </w:rPr>
        <w:t>Main Cabin</w:t>
      </w:r>
      <w:r w:rsidRPr="00220859">
        <w:rPr>
          <w:rFonts w:asciiTheme="majorHAnsi" w:eastAsiaTheme="majorEastAsia" w:hAnsiTheme="majorHAnsi" w:cstheme="majorBidi"/>
          <w:sz w:val="18"/>
        </w:rPr>
        <w:t xml:space="preserve"> (Classes Y, G*, B, M, H, Q, K, F, V, U, S, O, W, E, L, </w:t>
      </w:r>
      <w:proofErr w:type="gramStart"/>
      <w:r w:rsidRPr="00220859">
        <w:rPr>
          <w:rFonts w:asciiTheme="majorHAnsi" w:eastAsiaTheme="majorEastAsia" w:hAnsiTheme="majorHAnsi" w:cstheme="majorBidi"/>
          <w:sz w:val="18"/>
        </w:rPr>
        <w:t>T ,A</w:t>
      </w:r>
      <w:proofErr w:type="gramEnd"/>
      <w:r w:rsidRPr="00220859">
        <w:rPr>
          <w:rFonts w:asciiTheme="majorHAnsi" w:eastAsiaTheme="majorEastAsia" w:hAnsiTheme="majorHAnsi" w:cstheme="majorBidi"/>
          <w:sz w:val="18"/>
        </w:rPr>
        <w:t>, N*, X*)</w:t>
      </w:r>
    </w:p>
    <w:p w14:paraId="615CA8EC" w14:textId="77777777" w:rsidR="00220859" w:rsidRPr="00220859" w:rsidRDefault="00220859" w:rsidP="00220859">
      <w:pPr>
        <w:numPr>
          <w:ilvl w:val="0"/>
          <w:numId w:val="34"/>
        </w:numPr>
        <w:rPr>
          <w:rFonts w:asciiTheme="majorHAnsi" w:eastAsiaTheme="majorEastAsia" w:hAnsiTheme="majorHAnsi" w:cstheme="majorBidi"/>
          <w:sz w:val="18"/>
        </w:rPr>
      </w:pPr>
      <w:r w:rsidRPr="00220859">
        <w:rPr>
          <w:rFonts w:asciiTheme="majorHAnsi" w:eastAsiaTheme="majorEastAsia" w:hAnsiTheme="majorHAnsi" w:cstheme="majorBidi"/>
          <w:sz w:val="18"/>
        </w:rPr>
        <w:t>Economy Basic</w:t>
      </w:r>
    </w:p>
    <w:p w14:paraId="3AC9547B" w14:textId="77777777" w:rsidR="00220859" w:rsidRPr="00220859" w:rsidRDefault="00220859" w:rsidP="00220859">
      <w:pPr>
        <w:numPr>
          <w:ilvl w:val="0"/>
          <w:numId w:val="34"/>
        </w:numPr>
        <w:rPr>
          <w:rFonts w:asciiTheme="majorHAnsi" w:eastAsiaTheme="majorEastAsia" w:hAnsiTheme="majorHAnsi" w:cstheme="majorBidi"/>
          <w:sz w:val="18"/>
        </w:rPr>
      </w:pPr>
      <w:r w:rsidRPr="00220859">
        <w:rPr>
          <w:rFonts w:asciiTheme="majorHAnsi" w:eastAsiaTheme="majorEastAsia" w:hAnsiTheme="majorHAnsi" w:cstheme="majorBidi"/>
          <w:sz w:val="18"/>
        </w:rPr>
        <w:t>Economy Classic</w:t>
      </w:r>
    </w:p>
    <w:p w14:paraId="58BAB7FE" w14:textId="77777777" w:rsidR="00220859" w:rsidRPr="00220859" w:rsidRDefault="00220859" w:rsidP="00220859">
      <w:pPr>
        <w:numPr>
          <w:ilvl w:val="0"/>
          <w:numId w:val="34"/>
        </w:numPr>
        <w:rPr>
          <w:rFonts w:asciiTheme="majorHAnsi" w:eastAsiaTheme="majorEastAsia" w:hAnsiTheme="majorHAnsi" w:cstheme="majorBidi"/>
          <w:sz w:val="18"/>
        </w:rPr>
      </w:pPr>
      <w:r w:rsidRPr="00220859">
        <w:rPr>
          <w:rFonts w:asciiTheme="majorHAnsi" w:eastAsiaTheme="majorEastAsia" w:hAnsiTheme="majorHAnsi" w:cstheme="majorBidi"/>
          <w:sz w:val="18"/>
        </w:rPr>
        <w:t>Economic Full</w:t>
      </w:r>
    </w:p>
    <w:p w14:paraId="0E3165CA"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sz w:val="18"/>
        </w:rPr>
        <w:t>The differences between fare classes are the less or more flexibility in the conditions of the ticket you purchase. For example, additional fees, date change conditions, cancellation and/or refund requests.</w:t>
      </w:r>
    </w:p>
    <w:p w14:paraId="181ABA0C"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i/>
          <w:iCs/>
          <w:sz w:val="18"/>
        </w:rPr>
        <w:t xml:space="preserve">*Fare classes for tickets with </w:t>
      </w:r>
      <w:proofErr w:type="spellStart"/>
      <w:r w:rsidRPr="00220859">
        <w:rPr>
          <w:rFonts w:asciiTheme="majorHAnsi" w:eastAsiaTheme="majorEastAsia" w:hAnsiTheme="majorHAnsi" w:cstheme="majorBidi"/>
          <w:i/>
          <w:iCs/>
          <w:sz w:val="18"/>
        </w:rPr>
        <w:t>ConnectMiles</w:t>
      </w:r>
      <w:proofErr w:type="spellEnd"/>
    </w:p>
    <w:p w14:paraId="546012A9"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sz w:val="18"/>
        </w:rPr>
        <w:t> </w:t>
      </w:r>
    </w:p>
    <w:p w14:paraId="04B8AEFF" w14:textId="77777777" w:rsidR="00220859" w:rsidRPr="00220859" w:rsidRDefault="00220859" w:rsidP="00220859">
      <w:pPr>
        <w:rPr>
          <w:rFonts w:asciiTheme="majorHAnsi" w:eastAsiaTheme="majorEastAsia" w:hAnsiTheme="majorHAnsi" w:cstheme="majorBidi"/>
          <w:sz w:val="18"/>
        </w:rPr>
      </w:pPr>
      <w:r w:rsidRPr="00220859">
        <w:rPr>
          <w:rFonts w:asciiTheme="majorHAnsi" w:eastAsiaTheme="majorEastAsia" w:hAnsiTheme="majorHAnsi" w:cstheme="majorBidi"/>
          <w:sz w:val="18"/>
        </w:rPr>
        <w:t>To learn more about the conditions of the different fare classes offered by Copa Airlines, </w:t>
      </w:r>
      <w:hyperlink r:id="rId10" w:tgtFrame="_self" w:history="1">
        <w:r w:rsidRPr="00220859">
          <w:rPr>
            <w:rStyle w:val="Hyperlink"/>
            <w:rFonts w:asciiTheme="majorHAnsi" w:eastAsiaTheme="majorEastAsia" w:hAnsiTheme="majorHAnsi" w:cstheme="majorBidi"/>
            <w:sz w:val="18"/>
          </w:rPr>
          <w:t>visit our Fare Families section</w:t>
        </w:r>
      </w:hyperlink>
      <w:r w:rsidRPr="00220859">
        <w:rPr>
          <w:rFonts w:asciiTheme="majorHAnsi" w:eastAsiaTheme="majorEastAsia" w:hAnsiTheme="majorHAnsi" w:cstheme="majorBidi"/>
          <w:sz w:val="18"/>
        </w:rPr>
        <w:t>. </w:t>
      </w:r>
    </w:p>
    <w:p w14:paraId="7B7EFC5D" w14:textId="77777777" w:rsidR="00220859" w:rsidRPr="00220859" w:rsidRDefault="00220859" w:rsidP="00053E95">
      <w:pPr>
        <w:rPr>
          <w:sz w:val="18"/>
          <w:szCs w:val="16"/>
        </w:rPr>
      </w:pPr>
    </w:p>
    <w:p w14:paraId="7EF45A0D" w14:textId="77777777" w:rsidR="00220859" w:rsidRPr="00220859" w:rsidRDefault="00220859" w:rsidP="00220859">
      <w:pPr>
        <w:rPr>
          <w:b/>
          <w:bCs/>
          <w:color w:val="1F4E79" w:themeColor="accent1" w:themeShade="80"/>
          <w:sz w:val="24"/>
          <w:szCs w:val="24"/>
        </w:rPr>
      </w:pPr>
      <w:r w:rsidRPr="00220859">
        <w:rPr>
          <w:b/>
          <w:bCs/>
          <w:color w:val="1F4E79" w:themeColor="accent1" w:themeShade="80"/>
          <w:sz w:val="24"/>
          <w:szCs w:val="24"/>
        </w:rPr>
        <w:t>What is Economy Basic?</w:t>
      </w:r>
    </w:p>
    <w:p w14:paraId="7F2FA48C" w14:textId="77777777" w:rsidR="00220859" w:rsidRPr="00220859" w:rsidRDefault="00220859" w:rsidP="00220859">
      <w:pPr>
        <w:rPr>
          <w:sz w:val="18"/>
          <w:szCs w:val="16"/>
        </w:rPr>
      </w:pPr>
      <w:r w:rsidRPr="00220859">
        <w:rPr>
          <w:sz w:val="18"/>
          <w:szCs w:val="16"/>
        </w:rPr>
        <w:t>Economy Basic is the cheapest fare available and therefore the least flexible:</w:t>
      </w:r>
    </w:p>
    <w:p w14:paraId="61C88A90" w14:textId="77777777" w:rsidR="00220859" w:rsidRPr="00220859" w:rsidRDefault="00220859" w:rsidP="00220859">
      <w:pPr>
        <w:numPr>
          <w:ilvl w:val="0"/>
          <w:numId w:val="28"/>
        </w:numPr>
        <w:rPr>
          <w:sz w:val="18"/>
          <w:szCs w:val="16"/>
        </w:rPr>
      </w:pPr>
      <w:r w:rsidRPr="00220859">
        <w:rPr>
          <w:sz w:val="18"/>
          <w:szCs w:val="16"/>
        </w:rPr>
        <w:t>It includes a 10kg carry-on bag.</w:t>
      </w:r>
    </w:p>
    <w:p w14:paraId="6578B251" w14:textId="77777777" w:rsidR="00220859" w:rsidRPr="00220859" w:rsidRDefault="00220859" w:rsidP="00220859">
      <w:pPr>
        <w:numPr>
          <w:ilvl w:val="0"/>
          <w:numId w:val="28"/>
        </w:numPr>
        <w:rPr>
          <w:sz w:val="18"/>
          <w:szCs w:val="16"/>
        </w:rPr>
      </w:pPr>
      <w:r w:rsidRPr="00220859">
        <w:rPr>
          <w:sz w:val="18"/>
          <w:szCs w:val="16"/>
        </w:rPr>
        <w:t>You pay for the first and the second checked bag of 23kg each.</w:t>
      </w:r>
    </w:p>
    <w:p w14:paraId="625DBEDE" w14:textId="77777777" w:rsidR="00220859" w:rsidRPr="00220859" w:rsidRDefault="00220859" w:rsidP="00220859">
      <w:pPr>
        <w:numPr>
          <w:ilvl w:val="0"/>
          <w:numId w:val="28"/>
        </w:numPr>
        <w:rPr>
          <w:sz w:val="18"/>
          <w:szCs w:val="16"/>
        </w:rPr>
      </w:pPr>
      <w:r w:rsidRPr="00220859">
        <w:rPr>
          <w:sz w:val="18"/>
          <w:szCs w:val="16"/>
        </w:rPr>
        <w:t>You can select Premium and regular seats with an extra fee.</w:t>
      </w:r>
    </w:p>
    <w:p w14:paraId="417024A3" w14:textId="77777777" w:rsidR="00220859" w:rsidRPr="00220859" w:rsidRDefault="00220859" w:rsidP="00220859">
      <w:pPr>
        <w:numPr>
          <w:ilvl w:val="0"/>
          <w:numId w:val="28"/>
        </w:numPr>
        <w:rPr>
          <w:sz w:val="18"/>
          <w:szCs w:val="16"/>
        </w:rPr>
      </w:pPr>
      <w:r w:rsidRPr="00220859">
        <w:rPr>
          <w:sz w:val="18"/>
          <w:szCs w:val="16"/>
        </w:rPr>
        <w:t xml:space="preserve">You earn 50% miles and 0.5 qualifying segments of </w:t>
      </w:r>
      <w:proofErr w:type="spellStart"/>
      <w:r w:rsidRPr="00220859">
        <w:rPr>
          <w:sz w:val="18"/>
          <w:szCs w:val="16"/>
        </w:rPr>
        <w:t>ConnetMiles</w:t>
      </w:r>
      <w:proofErr w:type="spellEnd"/>
      <w:r w:rsidRPr="00220859">
        <w:rPr>
          <w:sz w:val="18"/>
          <w:szCs w:val="16"/>
        </w:rPr>
        <w:t>.</w:t>
      </w:r>
    </w:p>
    <w:p w14:paraId="063A60D4" w14:textId="77777777" w:rsidR="00220859" w:rsidRPr="00220859" w:rsidRDefault="00220859" w:rsidP="00220859">
      <w:pPr>
        <w:numPr>
          <w:ilvl w:val="0"/>
          <w:numId w:val="28"/>
        </w:numPr>
        <w:rPr>
          <w:sz w:val="18"/>
          <w:szCs w:val="16"/>
        </w:rPr>
      </w:pPr>
      <w:r w:rsidRPr="00220859">
        <w:rPr>
          <w:sz w:val="18"/>
          <w:szCs w:val="16"/>
        </w:rPr>
        <w:t xml:space="preserve">Changes can be made with an extra fee, subject to availability and </w:t>
      </w:r>
      <w:proofErr w:type="gramStart"/>
      <w:r w:rsidRPr="00220859">
        <w:rPr>
          <w:sz w:val="18"/>
          <w:szCs w:val="16"/>
        </w:rPr>
        <w:t>rules</w:t>
      </w:r>
      <w:proofErr w:type="gramEnd"/>
      <w:r w:rsidRPr="00220859">
        <w:rPr>
          <w:sz w:val="18"/>
          <w:szCs w:val="16"/>
        </w:rPr>
        <w:t>/conditions of the purchased fare.</w:t>
      </w:r>
    </w:p>
    <w:p w14:paraId="08A14FCE" w14:textId="77777777" w:rsidR="00220859" w:rsidRPr="00220859" w:rsidRDefault="00220859" w:rsidP="00220859">
      <w:pPr>
        <w:numPr>
          <w:ilvl w:val="0"/>
          <w:numId w:val="28"/>
        </w:numPr>
        <w:rPr>
          <w:sz w:val="18"/>
          <w:szCs w:val="16"/>
        </w:rPr>
      </w:pPr>
      <w:r w:rsidRPr="00220859">
        <w:rPr>
          <w:sz w:val="18"/>
          <w:szCs w:val="16"/>
        </w:rPr>
        <w:t>It is not refundable.</w:t>
      </w:r>
    </w:p>
    <w:p w14:paraId="2F7F3A73" w14:textId="77777777" w:rsidR="00220859" w:rsidRPr="00220859" w:rsidRDefault="00220859" w:rsidP="00220859">
      <w:pPr>
        <w:rPr>
          <w:sz w:val="18"/>
          <w:szCs w:val="16"/>
        </w:rPr>
      </w:pPr>
      <w:r w:rsidRPr="00220859">
        <w:rPr>
          <w:sz w:val="18"/>
          <w:szCs w:val="16"/>
        </w:rPr>
        <w:t> </w:t>
      </w:r>
    </w:p>
    <w:p w14:paraId="3EF2127D" w14:textId="77777777" w:rsidR="00220859" w:rsidRPr="00220859" w:rsidRDefault="00220859" w:rsidP="00220859">
      <w:pPr>
        <w:rPr>
          <w:b/>
          <w:bCs/>
          <w:color w:val="1F4E79" w:themeColor="accent1" w:themeShade="80"/>
          <w:sz w:val="24"/>
          <w:szCs w:val="24"/>
        </w:rPr>
      </w:pPr>
      <w:r w:rsidRPr="00220859">
        <w:rPr>
          <w:b/>
          <w:bCs/>
          <w:color w:val="1F4E79" w:themeColor="accent1" w:themeShade="80"/>
          <w:sz w:val="24"/>
          <w:szCs w:val="24"/>
        </w:rPr>
        <w:t>What is Economy Classic?</w:t>
      </w:r>
    </w:p>
    <w:p w14:paraId="67BC0E8A" w14:textId="77777777" w:rsidR="00220859" w:rsidRPr="00220859" w:rsidRDefault="00220859" w:rsidP="00220859">
      <w:pPr>
        <w:rPr>
          <w:sz w:val="18"/>
          <w:szCs w:val="16"/>
        </w:rPr>
      </w:pPr>
      <w:r w:rsidRPr="00220859">
        <w:rPr>
          <w:sz w:val="18"/>
          <w:szCs w:val="16"/>
        </w:rPr>
        <w:t>Economy Classic is the fare that offers more flexibility, under the following conditions:</w:t>
      </w:r>
    </w:p>
    <w:p w14:paraId="3486A8C3" w14:textId="77777777" w:rsidR="00220859" w:rsidRPr="00220859" w:rsidRDefault="00220859" w:rsidP="00220859">
      <w:pPr>
        <w:numPr>
          <w:ilvl w:val="0"/>
          <w:numId w:val="29"/>
        </w:numPr>
        <w:rPr>
          <w:sz w:val="18"/>
          <w:szCs w:val="16"/>
        </w:rPr>
      </w:pPr>
      <w:r w:rsidRPr="00220859">
        <w:rPr>
          <w:sz w:val="18"/>
          <w:szCs w:val="16"/>
        </w:rPr>
        <w:t>It includes a 10kg carry-on and one 23kg checked baggage.</w:t>
      </w:r>
    </w:p>
    <w:p w14:paraId="2D051882" w14:textId="77777777" w:rsidR="00220859" w:rsidRPr="00220859" w:rsidRDefault="00220859" w:rsidP="00220859">
      <w:pPr>
        <w:numPr>
          <w:ilvl w:val="0"/>
          <w:numId w:val="29"/>
        </w:numPr>
        <w:rPr>
          <w:sz w:val="18"/>
          <w:szCs w:val="16"/>
        </w:rPr>
      </w:pPr>
      <w:r w:rsidRPr="00220859">
        <w:rPr>
          <w:sz w:val="18"/>
          <w:szCs w:val="16"/>
        </w:rPr>
        <w:t>You can select Premium seats with an extra fee and regular seats for free.</w:t>
      </w:r>
    </w:p>
    <w:p w14:paraId="3789FAA2" w14:textId="77777777" w:rsidR="00220859" w:rsidRPr="00220859" w:rsidRDefault="00220859" w:rsidP="00220859">
      <w:pPr>
        <w:numPr>
          <w:ilvl w:val="0"/>
          <w:numId w:val="29"/>
        </w:numPr>
        <w:rPr>
          <w:sz w:val="18"/>
          <w:szCs w:val="16"/>
        </w:rPr>
      </w:pPr>
      <w:r w:rsidRPr="00220859">
        <w:rPr>
          <w:sz w:val="18"/>
          <w:szCs w:val="16"/>
        </w:rPr>
        <w:t xml:space="preserve">You earn 100% miles and 1 qualifying segment of </w:t>
      </w:r>
      <w:proofErr w:type="spellStart"/>
      <w:r w:rsidRPr="00220859">
        <w:rPr>
          <w:sz w:val="18"/>
          <w:szCs w:val="16"/>
        </w:rPr>
        <w:t>ConnectMiles</w:t>
      </w:r>
      <w:proofErr w:type="spellEnd"/>
      <w:r w:rsidRPr="00220859">
        <w:rPr>
          <w:sz w:val="18"/>
          <w:szCs w:val="16"/>
        </w:rPr>
        <w:t>.</w:t>
      </w:r>
    </w:p>
    <w:p w14:paraId="4360F6A9" w14:textId="77777777" w:rsidR="00220859" w:rsidRPr="00220859" w:rsidRDefault="00220859" w:rsidP="00220859">
      <w:pPr>
        <w:numPr>
          <w:ilvl w:val="0"/>
          <w:numId w:val="29"/>
        </w:numPr>
        <w:rPr>
          <w:sz w:val="18"/>
          <w:szCs w:val="16"/>
        </w:rPr>
      </w:pPr>
      <w:r w:rsidRPr="00220859">
        <w:rPr>
          <w:sz w:val="18"/>
          <w:szCs w:val="16"/>
        </w:rPr>
        <w:t>Changes can be made with an extra fee, subject to availability and rules/conditions of the purchased fare.</w:t>
      </w:r>
    </w:p>
    <w:p w14:paraId="79E39B1D" w14:textId="77777777" w:rsidR="00220859" w:rsidRPr="00220859" w:rsidRDefault="00220859" w:rsidP="00220859">
      <w:pPr>
        <w:numPr>
          <w:ilvl w:val="0"/>
          <w:numId w:val="29"/>
        </w:numPr>
        <w:rPr>
          <w:sz w:val="18"/>
          <w:szCs w:val="16"/>
        </w:rPr>
      </w:pPr>
      <w:r w:rsidRPr="00220859">
        <w:rPr>
          <w:sz w:val="18"/>
          <w:szCs w:val="16"/>
        </w:rPr>
        <w:t>Not refundable.</w:t>
      </w:r>
    </w:p>
    <w:p w14:paraId="2BC2B30E" w14:textId="77777777" w:rsidR="00220859" w:rsidRPr="00220859" w:rsidRDefault="00220859" w:rsidP="00220859">
      <w:pPr>
        <w:rPr>
          <w:sz w:val="18"/>
          <w:szCs w:val="16"/>
        </w:rPr>
      </w:pPr>
      <w:r w:rsidRPr="00220859">
        <w:rPr>
          <w:sz w:val="18"/>
          <w:szCs w:val="16"/>
        </w:rPr>
        <w:t> </w:t>
      </w:r>
    </w:p>
    <w:p w14:paraId="675BDBF4" w14:textId="77777777" w:rsidR="00220859" w:rsidRPr="00220859" w:rsidRDefault="00220859" w:rsidP="00220859">
      <w:pPr>
        <w:rPr>
          <w:b/>
          <w:bCs/>
          <w:color w:val="1F4E79" w:themeColor="accent1" w:themeShade="80"/>
          <w:sz w:val="24"/>
          <w:szCs w:val="24"/>
        </w:rPr>
      </w:pPr>
      <w:r w:rsidRPr="00220859">
        <w:rPr>
          <w:b/>
          <w:bCs/>
          <w:color w:val="1F4E79" w:themeColor="accent1" w:themeShade="80"/>
          <w:sz w:val="24"/>
          <w:szCs w:val="24"/>
        </w:rPr>
        <w:t>What is Economy Full?</w:t>
      </w:r>
    </w:p>
    <w:p w14:paraId="4A11FE80" w14:textId="77777777" w:rsidR="00220859" w:rsidRPr="00220859" w:rsidRDefault="00220859" w:rsidP="00220859">
      <w:pPr>
        <w:rPr>
          <w:sz w:val="18"/>
          <w:szCs w:val="16"/>
        </w:rPr>
      </w:pPr>
      <w:r w:rsidRPr="00220859">
        <w:rPr>
          <w:sz w:val="18"/>
          <w:szCs w:val="16"/>
        </w:rPr>
        <w:t>Economy Full is the fare that offers the most flexibility for travel in the main cabin:</w:t>
      </w:r>
    </w:p>
    <w:p w14:paraId="2F5D4CB1" w14:textId="77777777" w:rsidR="00220859" w:rsidRPr="00220859" w:rsidRDefault="00220859" w:rsidP="00220859">
      <w:pPr>
        <w:numPr>
          <w:ilvl w:val="0"/>
          <w:numId w:val="30"/>
        </w:numPr>
        <w:rPr>
          <w:sz w:val="18"/>
          <w:szCs w:val="16"/>
        </w:rPr>
      </w:pPr>
      <w:r w:rsidRPr="00220859">
        <w:rPr>
          <w:sz w:val="18"/>
          <w:szCs w:val="16"/>
        </w:rPr>
        <w:t>It includes a carry-on of 10kg and two checked bags of 23kg each.</w:t>
      </w:r>
    </w:p>
    <w:p w14:paraId="2953F420" w14:textId="77777777" w:rsidR="00220859" w:rsidRPr="00220859" w:rsidRDefault="00220859" w:rsidP="00220859">
      <w:pPr>
        <w:numPr>
          <w:ilvl w:val="0"/>
          <w:numId w:val="30"/>
        </w:numPr>
        <w:rPr>
          <w:sz w:val="18"/>
          <w:szCs w:val="16"/>
        </w:rPr>
      </w:pPr>
      <w:r w:rsidRPr="00220859">
        <w:rPr>
          <w:sz w:val="18"/>
          <w:szCs w:val="16"/>
        </w:rPr>
        <w:t>You can select Premium and regular seats for free.</w:t>
      </w:r>
    </w:p>
    <w:p w14:paraId="14C93097" w14:textId="77777777" w:rsidR="00220859" w:rsidRPr="00220859" w:rsidRDefault="00220859" w:rsidP="00220859">
      <w:pPr>
        <w:numPr>
          <w:ilvl w:val="0"/>
          <w:numId w:val="30"/>
        </w:numPr>
        <w:rPr>
          <w:sz w:val="18"/>
          <w:szCs w:val="16"/>
        </w:rPr>
      </w:pPr>
      <w:r w:rsidRPr="00220859">
        <w:rPr>
          <w:sz w:val="18"/>
          <w:szCs w:val="16"/>
        </w:rPr>
        <w:t xml:space="preserve">You earn 125% of miles and 2 qualifying segments of </w:t>
      </w:r>
      <w:proofErr w:type="spellStart"/>
      <w:r w:rsidRPr="00220859">
        <w:rPr>
          <w:sz w:val="18"/>
          <w:szCs w:val="16"/>
        </w:rPr>
        <w:t>ConnectMiles</w:t>
      </w:r>
      <w:proofErr w:type="spellEnd"/>
      <w:r w:rsidRPr="00220859">
        <w:rPr>
          <w:sz w:val="18"/>
          <w:szCs w:val="16"/>
        </w:rPr>
        <w:t>.</w:t>
      </w:r>
    </w:p>
    <w:p w14:paraId="0559D6D8" w14:textId="77777777" w:rsidR="00220859" w:rsidRPr="00220859" w:rsidRDefault="00220859" w:rsidP="00220859">
      <w:pPr>
        <w:numPr>
          <w:ilvl w:val="0"/>
          <w:numId w:val="30"/>
        </w:numPr>
        <w:rPr>
          <w:sz w:val="18"/>
          <w:szCs w:val="16"/>
        </w:rPr>
      </w:pPr>
      <w:r w:rsidRPr="00220859">
        <w:rPr>
          <w:sz w:val="18"/>
          <w:szCs w:val="16"/>
        </w:rPr>
        <w:t xml:space="preserve">Changes are permitted without </w:t>
      </w:r>
      <w:proofErr w:type="gramStart"/>
      <w:r w:rsidRPr="00220859">
        <w:rPr>
          <w:sz w:val="18"/>
          <w:szCs w:val="16"/>
        </w:rPr>
        <w:t>change</w:t>
      </w:r>
      <w:proofErr w:type="gramEnd"/>
      <w:r w:rsidRPr="00220859">
        <w:rPr>
          <w:sz w:val="18"/>
          <w:szCs w:val="16"/>
        </w:rPr>
        <w:t xml:space="preserve"> fee, but a fare difference may apply.</w:t>
      </w:r>
    </w:p>
    <w:p w14:paraId="6293C29B" w14:textId="77777777" w:rsidR="00220859" w:rsidRPr="00220859" w:rsidRDefault="00220859" w:rsidP="00220859">
      <w:pPr>
        <w:numPr>
          <w:ilvl w:val="0"/>
          <w:numId w:val="30"/>
        </w:numPr>
        <w:rPr>
          <w:sz w:val="18"/>
          <w:szCs w:val="16"/>
        </w:rPr>
      </w:pPr>
      <w:r w:rsidRPr="00220859">
        <w:rPr>
          <w:sz w:val="18"/>
          <w:szCs w:val="16"/>
        </w:rPr>
        <w:t>It is refundable.</w:t>
      </w:r>
    </w:p>
    <w:p w14:paraId="599D9F9B" w14:textId="77777777" w:rsidR="00220859" w:rsidRPr="00220859" w:rsidRDefault="00220859" w:rsidP="00220859">
      <w:pPr>
        <w:rPr>
          <w:sz w:val="18"/>
          <w:szCs w:val="16"/>
        </w:rPr>
      </w:pPr>
      <w:r w:rsidRPr="00220859">
        <w:rPr>
          <w:sz w:val="18"/>
          <w:szCs w:val="16"/>
        </w:rPr>
        <w:t> </w:t>
      </w:r>
    </w:p>
    <w:p w14:paraId="0F00DB59" w14:textId="77777777" w:rsidR="00220859" w:rsidRPr="00220859" w:rsidRDefault="00220859" w:rsidP="00220859">
      <w:pPr>
        <w:rPr>
          <w:b/>
          <w:bCs/>
          <w:color w:val="1F4E79" w:themeColor="accent1" w:themeShade="80"/>
          <w:sz w:val="24"/>
          <w:szCs w:val="24"/>
        </w:rPr>
      </w:pPr>
      <w:r w:rsidRPr="00220859">
        <w:rPr>
          <w:b/>
          <w:bCs/>
          <w:color w:val="1F4E79" w:themeColor="accent1" w:themeShade="80"/>
          <w:sz w:val="24"/>
          <w:szCs w:val="24"/>
        </w:rPr>
        <w:t>What is Business Promo?</w:t>
      </w:r>
    </w:p>
    <w:p w14:paraId="2EEB973C" w14:textId="77777777" w:rsidR="00220859" w:rsidRPr="00220859" w:rsidRDefault="00220859" w:rsidP="00220859">
      <w:pPr>
        <w:rPr>
          <w:sz w:val="18"/>
          <w:szCs w:val="16"/>
        </w:rPr>
      </w:pPr>
      <w:r w:rsidRPr="00220859">
        <w:rPr>
          <w:sz w:val="18"/>
          <w:szCs w:val="16"/>
        </w:rPr>
        <w:t>Business Promo is the fare that offers flexibility to travel in business class, under the following conditions:</w:t>
      </w:r>
    </w:p>
    <w:p w14:paraId="1F15B197" w14:textId="77777777" w:rsidR="00220859" w:rsidRPr="00220859" w:rsidRDefault="00220859" w:rsidP="00220859">
      <w:pPr>
        <w:numPr>
          <w:ilvl w:val="0"/>
          <w:numId w:val="31"/>
        </w:numPr>
        <w:rPr>
          <w:sz w:val="18"/>
          <w:szCs w:val="16"/>
        </w:rPr>
      </w:pPr>
      <w:r w:rsidRPr="00220859">
        <w:rPr>
          <w:sz w:val="18"/>
          <w:szCs w:val="16"/>
        </w:rPr>
        <w:t>It includes a carry-on of 10kg and two checked bags of 32kg each.</w:t>
      </w:r>
    </w:p>
    <w:p w14:paraId="1E4AAAB3" w14:textId="77777777" w:rsidR="00220859" w:rsidRPr="00220859" w:rsidRDefault="00220859" w:rsidP="00220859">
      <w:pPr>
        <w:numPr>
          <w:ilvl w:val="0"/>
          <w:numId w:val="31"/>
        </w:numPr>
        <w:rPr>
          <w:sz w:val="18"/>
          <w:szCs w:val="16"/>
        </w:rPr>
      </w:pPr>
      <w:r w:rsidRPr="00220859">
        <w:rPr>
          <w:sz w:val="18"/>
          <w:szCs w:val="16"/>
        </w:rPr>
        <w:t>Business Class seat.</w:t>
      </w:r>
    </w:p>
    <w:p w14:paraId="31835B63" w14:textId="77777777" w:rsidR="00220859" w:rsidRPr="00220859" w:rsidRDefault="00220859" w:rsidP="00220859">
      <w:pPr>
        <w:numPr>
          <w:ilvl w:val="0"/>
          <w:numId w:val="31"/>
        </w:numPr>
        <w:rPr>
          <w:sz w:val="18"/>
          <w:szCs w:val="16"/>
        </w:rPr>
      </w:pPr>
      <w:r w:rsidRPr="00220859">
        <w:rPr>
          <w:sz w:val="18"/>
          <w:szCs w:val="16"/>
        </w:rPr>
        <w:t xml:space="preserve">You earn 150% of miles and 2 qualifying segments of </w:t>
      </w:r>
      <w:proofErr w:type="spellStart"/>
      <w:r w:rsidRPr="00220859">
        <w:rPr>
          <w:sz w:val="18"/>
          <w:szCs w:val="16"/>
        </w:rPr>
        <w:t>ConnectMiles</w:t>
      </w:r>
      <w:proofErr w:type="spellEnd"/>
      <w:r w:rsidRPr="00220859">
        <w:rPr>
          <w:sz w:val="18"/>
          <w:szCs w:val="16"/>
        </w:rPr>
        <w:t>.</w:t>
      </w:r>
    </w:p>
    <w:p w14:paraId="1755ADF3" w14:textId="77777777" w:rsidR="00220859" w:rsidRPr="00220859" w:rsidRDefault="00220859" w:rsidP="00220859">
      <w:pPr>
        <w:numPr>
          <w:ilvl w:val="0"/>
          <w:numId w:val="31"/>
        </w:numPr>
        <w:rPr>
          <w:sz w:val="18"/>
          <w:szCs w:val="16"/>
        </w:rPr>
      </w:pPr>
      <w:r w:rsidRPr="00220859">
        <w:rPr>
          <w:sz w:val="18"/>
          <w:szCs w:val="16"/>
        </w:rPr>
        <w:t>Changes can be made for a fee, subject to availability and rules/conditions of the purchased fare.</w:t>
      </w:r>
    </w:p>
    <w:p w14:paraId="4CFEF39B" w14:textId="77777777" w:rsidR="00220859" w:rsidRPr="00220859" w:rsidRDefault="00220859" w:rsidP="00220859">
      <w:pPr>
        <w:numPr>
          <w:ilvl w:val="0"/>
          <w:numId w:val="31"/>
        </w:numPr>
        <w:rPr>
          <w:sz w:val="18"/>
          <w:szCs w:val="16"/>
        </w:rPr>
      </w:pPr>
      <w:r w:rsidRPr="00220859">
        <w:rPr>
          <w:sz w:val="18"/>
          <w:szCs w:val="16"/>
        </w:rPr>
        <w:t>Non-refundable.</w:t>
      </w:r>
    </w:p>
    <w:p w14:paraId="6BD46137" w14:textId="77777777" w:rsidR="00220859" w:rsidRPr="00220859" w:rsidRDefault="00220859" w:rsidP="00220859">
      <w:pPr>
        <w:rPr>
          <w:sz w:val="18"/>
          <w:szCs w:val="16"/>
        </w:rPr>
      </w:pPr>
      <w:r w:rsidRPr="00220859">
        <w:rPr>
          <w:sz w:val="18"/>
          <w:szCs w:val="16"/>
        </w:rPr>
        <w:t> </w:t>
      </w:r>
    </w:p>
    <w:p w14:paraId="4DA26800" w14:textId="77777777" w:rsidR="00220859" w:rsidRPr="00220859" w:rsidRDefault="00220859" w:rsidP="00220859">
      <w:pPr>
        <w:rPr>
          <w:b/>
          <w:bCs/>
          <w:color w:val="1F4E79" w:themeColor="accent1" w:themeShade="80"/>
          <w:sz w:val="24"/>
          <w:szCs w:val="24"/>
        </w:rPr>
      </w:pPr>
      <w:r w:rsidRPr="00220859">
        <w:rPr>
          <w:b/>
          <w:bCs/>
          <w:color w:val="1F4E79" w:themeColor="accent1" w:themeShade="80"/>
          <w:sz w:val="24"/>
          <w:szCs w:val="24"/>
        </w:rPr>
        <w:t>What is Business Full?</w:t>
      </w:r>
    </w:p>
    <w:p w14:paraId="6A7CACED" w14:textId="77777777" w:rsidR="00220859" w:rsidRPr="00220859" w:rsidRDefault="00220859" w:rsidP="00220859">
      <w:pPr>
        <w:rPr>
          <w:sz w:val="18"/>
          <w:szCs w:val="16"/>
        </w:rPr>
      </w:pPr>
      <w:r w:rsidRPr="00220859">
        <w:rPr>
          <w:sz w:val="18"/>
          <w:szCs w:val="16"/>
        </w:rPr>
        <w:t>Business Full is the fare that offers the most flexibility for travel in business class:</w:t>
      </w:r>
    </w:p>
    <w:p w14:paraId="4C02F3A3" w14:textId="77777777" w:rsidR="00220859" w:rsidRPr="00220859" w:rsidRDefault="00220859" w:rsidP="00220859">
      <w:pPr>
        <w:numPr>
          <w:ilvl w:val="0"/>
          <w:numId w:val="32"/>
        </w:numPr>
        <w:rPr>
          <w:sz w:val="18"/>
          <w:szCs w:val="16"/>
        </w:rPr>
      </w:pPr>
      <w:r w:rsidRPr="00220859">
        <w:rPr>
          <w:sz w:val="18"/>
          <w:szCs w:val="16"/>
        </w:rPr>
        <w:t>It includes a carry-on of 10kg and two checked bags of 32kg each.</w:t>
      </w:r>
    </w:p>
    <w:p w14:paraId="28499181" w14:textId="77777777" w:rsidR="00220859" w:rsidRPr="00220859" w:rsidRDefault="00220859" w:rsidP="00220859">
      <w:pPr>
        <w:numPr>
          <w:ilvl w:val="0"/>
          <w:numId w:val="32"/>
        </w:numPr>
        <w:rPr>
          <w:sz w:val="18"/>
          <w:szCs w:val="16"/>
        </w:rPr>
      </w:pPr>
      <w:r w:rsidRPr="00220859">
        <w:rPr>
          <w:sz w:val="18"/>
          <w:szCs w:val="16"/>
        </w:rPr>
        <w:t>Business class seat.</w:t>
      </w:r>
    </w:p>
    <w:p w14:paraId="295FBACF" w14:textId="77777777" w:rsidR="00220859" w:rsidRPr="00220859" w:rsidRDefault="00220859" w:rsidP="00220859">
      <w:pPr>
        <w:numPr>
          <w:ilvl w:val="0"/>
          <w:numId w:val="32"/>
        </w:numPr>
        <w:rPr>
          <w:sz w:val="18"/>
          <w:szCs w:val="16"/>
        </w:rPr>
      </w:pPr>
      <w:r w:rsidRPr="00220859">
        <w:rPr>
          <w:sz w:val="18"/>
          <w:szCs w:val="16"/>
        </w:rPr>
        <w:t xml:space="preserve">You earn 200% miles and 2 qualifying segments of </w:t>
      </w:r>
      <w:proofErr w:type="spellStart"/>
      <w:r w:rsidRPr="00220859">
        <w:rPr>
          <w:sz w:val="18"/>
          <w:szCs w:val="16"/>
        </w:rPr>
        <w:t>ConnectMiles</w:t>
      </w:r>
      <w:proofErr w:type="spellEnd"/>
      <w:r w:rsidRPr="00220859">
        <w:rPr>
          <w:sz w:val="18"/>
          <w:szCs w:val="16"/>
        </w:rPr>
        <w:t>.</w:t>
      </w:r>
    </w:p>
    <w:p w14:paraId="588E72D6" w14:textId="77777777" w:rsidR="00220859" w:rsidRPr="00220859" w:rsidRDefault="00220859" w:rsidP="00220859">
      <w:pPr>
        <w:numPr>
          <w:ilvl w:val="0"/>
          <w:numId w:val="32"/>
        </w:numPr>
        <w:rPr>
          <w:sz w:val="18"/>
          <w:szCs w:val="16"/>
        </w:rPr>
      </w:pPr>
      <w:r w:rsidRPr="00220859">
        <w:rPr>
          <w:sz w:val="18"/>
          <w:szCs w:val="16"/>
        </w:rPr>
        <w:t>Changes can be made without a change fee, but a fare difference may apply.</w:t>
      </w:r>
    </w:p>
    <w:p w14:paraId="6BD85B33" w14:textId="77777777" w:rsidR="00220859" w:rsidRPr="00220859" w:rsidRDefault="00220859" w:rsidP="00220859">
      <w:pPr>
        <w:numPr>
          <w:ilvl w:val="0"/>
          <w:numId w:val="32"/>
        </w:numPr>
        <w:rPr>
          <w:sz w:val="18"/>
          <w:szCs w:val="16"/>
        </w:rPr>
      </w:pPr>
      <w:r w:rsidRPr="00220859">
        <w:rPr>
          <w:sz w:val="18"/>
          <w:szCs w:val="16"/>
        </w:rPr>
        <w:t>Is refundable.</w:t>
      </w:r>
    </w:p>
    <w:p w14:paraId="2C4CC0A5" w14:textId="77777777" w:rsidR="00220859" w:rsidRDefault="00220859" w:rsidP="00053E95">
      <w:pPr>
        <w:rPr>
          <w:sz w:val="24"/>
        </w:rPr>
      </w:pPr>
    </w:p>
    <w:p w14:paraId="56E0C6AC" w14:textId="77777777" w:rsidR="00A579D2" w:rsidRDefault="00A579D2" w:rsidP="00053E95">
      <w:pPr>
        <w:rPr>
          <w:sz w:val="24"/>
        </w:rPr>
      </w:pPr>
    </w:p>
    <w:p w14:paraId="1ACF26AF" w14:textId="77777777" w:rsidR="00A579D2" w:rsidRDefault="00A579D2" w:rsidP="00053E95">
      <w:pPr>
        <w:rPr>
          <w:sz w:val="24"/>
        </w:rPr>
      </w:pPr>
    </w:p>
    <w:p w14:paraId="03366047" w14:textId="1AD22B7A" w:rsidR="00A579D2" w:rsidRPr="00220859" w:rsidRDefault="00A579D2" w:rsidP="00A579D2">
      <w:pPr>
        <w:rPr>
          <w:b/>
          <w:bCs/>
          <w:color w:val="1F4E79" w:themeColor="accent1" w:themeShade="80"/>
          <w:sz w:val="24"/>
          <w:szCs w:val="24"/>
        </w:rPr>
      </w:pPr>
      <w:r w:rsidRPr="00220859">
        <w:rPr>
          <w:b/>
          <w:bCs/>
          <w:color w:val="1F4E79" w:themeColor="accent1" w:themeShade="80"/>
          <w:sz w:val="24"/>
          <w:szCs w:val="24"/>
        </w:rPr>
        <w:lastRenderedPageBreak/>
        <w:t xml:space="preserve">What </w:t>
      </w:r>
      <w:r>
        <w:rPr>
          <w:b/>
          <w:bCs/>
          <w:color w:val="1F4E79" w:themeColor="accent1" w:themeShade="80"/>
          <w:sz w:val="24"/>
          <w:szCs w:val="24"/>
        </w:rPr>
        <w:t xml:space="preserve">are the sanitary requirements for the entry of dogs and cats </w:t>
      </w:r>
      <w:proofErr w:type="gramStart"/>
      <w:r>
        <w:rPr>
          <w:b/>
          <w:bCs/>
          <w:color w:val="1F4E79" w:themeColor="accent1" w:themeShade="80"/>
          <w:sz w:val="24"/>
          <w:szCs w:val="24"/>
        </w:rPr>
        <w:t>From</w:t>
      </w:r>
      <w:proofErr w:type="gramEnd"/>
      <w:r>
        <w:rPr>
          <w:b/>
          <w:bCs/>
          <w:color w:val="1F4E79" w:themeColor="accent1" w:themeShade="80"/>
          <w:sz w:val="24"/>
          <w:szCs w:val="24"/>
        </w:rPr>
        <w:t>/to United States</w:t>
      </w:r>
    </w:p>
    <w:p w14:paraId="3A6176F6" w14:textId="3148EC4F" w:rsidR="00220859" w:rsidRDefault="00A579D2" w:rsidP="00053E95">
      <w:pPr>
        <w:rPr>
          <w:sz w:val="18"/>
          <w:szCs w:val="16"/>
        </w:rPr>
      </w:pPr>
      <w:r>
        <w:rPr>
          <w:sz w:val="18"/>
          <w:szCs w:val="16"/>
        </w:rPr>
        <w:t>T</w:t>
      </w:r>
      <w:r w:rsidRPr="00A579D2">
        <w:rPr>
          <w:sz w:val="18"/>
          <w:szCs w:val="16"/>
        </w:rPr>
        <w:t>he Center for Disease Control and Prevention (CDC) and the United States Department of Agriculture (USDA) establish the requirements for the entry and exit of dogs and cats:</w:t>
      </w:r>
    </w:p>
    <w:p w14:paraId="3678012E" w14:textId="0316E4A5" w:rsidR="00A579D2" w:rsidRDefault="00A579D2" w:rsidP="00053E95">
      <w:pPr>
        <w:rPr>
          <w:b/>
          <w:bCs/>
          <w:sz w:val="18"/>
          <w:szCs w:val="16"/>
        </w:rPr>
      </w:pPr>
      <w:r w:rsidRPr="00A579D2">
        <w:rPr>
          <w:b/>
          <w:bCs/>
          <w:sz w:val="18"/>
          <w:szCs w:val="16"/>
        </w:rPr>
        <w:t>Sanitary requirements for the entry of dogs and cats</w:t>
      </w:r>
    </w:p>
    <w:p w14:paraId="00164C91" w14:textId="77777777" w:rsidR="00A579D2" w:rsidRPr="00A579D2" w:rsidRDefault="00A579D2" w:rsidP="00A579D2">
      <w:pPr>
        <w:numPr>
          <w:ilvl w:val="0"/>
          <w:numId w:val="35"/>
        </w:numPr>
        <w:rPr>
          <w:sz w:val="18"/>
          <w:szCs w:val="16"/>
        </w:rPr>
      </w:pPr>
      <w:r w:rsidRPr="00A579D2">
        <w:rPr>
          <w:sz w:val="18"/>
          <w:szCs w:val="16"/>
        </w:rPr>
        <w:t>Health certificate, stating that the animal is in good health upon arrival and does not show signs of communicable diseases.</w:t>
      </w:r>
    </w:p>
    <w:p w14:paraId="728401E8" w14:textId="77777777" w:rsidR="00A579D2" w:rsidRPr="00A579D2" w:rsidRDefault="00A579D2" w:rsidP="00A579D2">
      <w:pPr>
        <w:numPr>
          <w:ilvl w:val="0"/>
          <w:numId w:val="35"/>
        </w:numPr>
        <w:rPr>
          <w:sz w:val="18"/>
          <w:szCs w:val="16"/>
        </w:rPr>
      </w:pPr>
      <w:r w:rsidRPr="00A579D2">
        <w:rPr>
          <w:sz w:val="18"/>
          <w:szCs w:val="16"/>
        </w:rPr>
        <w:t>Rabies vaccination certificate, signed by a certified veterinarian. Vaccinations must be completed at least 30 days prior to the dog's arrival in the United States. Since puppies should not be vaccinated before they are three months old, puppies less than 4 months old will not be admitted. You must include the following information:</w:t>
      </w:r>
    </w:p>
    <w:p w14:paraId="4D4A1A11" w14:textId="77777777" w:rsidR="00A579D2" w:rsidRPr="00A579D2" w:rsidRDefault="00A579D2" w:rsidP="00A579D2">
      <w:pPr>
        <w:numPr>
          <w:ilvl w:val="0"/>
          <w:numId w:val="35"/>
        </w:numPr>
        <w:rPr>
          <w:sz w:val="18"/>
          <w:szCs w:val="16"/>
        </w:rPr>
      </w:pPr>
      <w:r w:rsidRPr="00A579D2">
        <w:rPr>
          <w:sz w:val="18"/>
          <w:szCs w:val="16"/>
        </w:rPr>
        <w:t>Information that can provide identification and detail of the dog that includes breed, sex, age, color, particular features.</w:t>
      </w:r>
    </w:p>
    <w:p w14:paraId="2ED6DE4F" w14:textId="77777777" w:rsidR="00A579D2" w:rsidRPr="00A579D2" w:rsidRDefault="00A579D2" w:rsidP="00A579D2">
      <w:pPr>
        <w:numPr>
          <w:ilvl w:val="0"/>
          <w:numId w:val="35"/>
        </w:numPr>
        <w:rPr>
          <w:sz w:val="18"/>
          <w:szCs w:val="16"/>
        </w:rPr>
      </w:pPr>
      <w:r w:rsidRPr="00A579D2">
        <w:rPr>
          <w:sz w:val="18"/>
          <w:szCs w:val="16"/>
        </w:rPr>
        <w:t>Date of vaccination against rabies, specifying that it was 30 days before arrival in the United States.</w:t>
      </w:r>
    </w:p>
    <w:p w14:paraId="041B5844" w14:textId="77777777" w:rsidR="00A579D2" w:rsidRPr="00A579D2" w:rsidRDefault="00A579D2" w:rsidP="00A579D2">
      <w:pPr>
        <w:numPr>
          <w:ilvl w:val="0"/>
          <w:numId w:val="35"/>
        </w:numPr>
        <w:rPr>
          <w:sz w:val="18"/>
          <w:szCs w:val="16"/>
        </w:rPr>
      </w:pPr>
      <w:r w:rsidRPr="00A579D2">
        <w:rPr>
          <w:sz w:val="18"/>
          <w:szCs w:val="16"/>
        </w:rPr>
        <w:t>Vaccination expiration date. If no expiration date is specified, vaccination must have been completed within 12 months prior to arrival in the United States.</w:t>
      </w:r>
    </w:p>
    <w:p w14:paraId="2815DAD5" w14:textId="77777777" w:rsidR="00A579D2" w:rsidRPr="00A579D2" w:rsidRDefault="00A579D2" w:rsidP="00A579D2">
      <w:pPr>
        <w:numPr>
          <w:ilvl w:val="0"/>
          <w:numId w:val="35"/>
        </w:numPr>
        <w:rPr>
          <w:sz w:val="18"/>
          <w:szCs w:val="16"/>
        </w:rPr>
      </w:pPr>
      <w:r w:rsidRPr="00A579D2">
        <w:rPr>
          <w:sz w:val="18"/>
          <w:szCs w:val="16"/>
        </w:rPr>
        <w:t>Signature of a certified veterinarian.</w:t>
      </w:r>
    </w:p>
    <w:p w14:paraId="6644334B" w14:textId="77777777" w:rsidR="00A579D2" w:rsidRPr="00A579D2" w:rsidRDefault="00A579D2" w:rsidP="00A579D2">
      <w:pPr>
        <w:rPr>
          <w:sz w:val="18"/>
          <w:szCs w:val="16"/>
        </w:rPr>
      </w:pPr>
      <w:r w:rsidRPr="00A579D2">
        <w:rPr>
          <w:b/>
          <w:bCs/>
          <w:sz w:val="18"/>
          <w:szCs w:val="16"/>
        </w:rPr>
        <w:t>Sanitary requirements for the departure of dogs and cats</w:t>
      </w:r>
    </w:p>
    <w:p w14:paraId="6170BEE7" w14:textId="77777777" w:rsidR="00A579D2" w:rsidRPr="00A579D2" w:rsidRDefault="00A579D2" w:rsidP="00A579D2">
      <w:pPr>
        <w:numPr>
          <w:ilvl w:val="0"/>
          <w:numId w:val="36"/>
        </w:numPr>
        <w:rPr>
          <w:sz w:val="18"/>
          <w:szCs w:val="16"/>
        </w:rPr>
      </w:pPr>
      <w:r w:rsidRPr="00A579D2">
        <w:rPr>
          <w:sz w:val="18"/>
          <w:szCs w:val="16"/>
        </w:rPr>
        <w:t>original health certificate</w:t>
      </w:r>
    </w:p>
    <w:p w14:paraId="3D588B05" w14:textId="77777777" w:rsidR="00A579D2" w:rsidRPr="00A579D2" w:rsidRDefault="00A579D2" w:rsidP="00A579D2">
      <w:pPr>
        <w:numPr>
          <w:ilvl w:val="0"/>
          <w:numId w:val="36"/>
        </w:numPr>
        <w:rPr>
          <w:sz w:val="18"/>
          <w:szCs w:val="16"/>
        </w:rPr>
      </w:pPr>
      <w:r w:rsidRPr="00A579D2">
        <w:rPr>
          <w:sz w:val="18"/>
          <w:szCs w:val="16"/>
        </w:rPr>
        <w:t>Health certificate for export issued by USDA APHIS</w:t>
      </w:r>
    </w:p>
    <w:p w14:paraId="08DA1643" w14:textId="77777777" w:rsidR="00A579D2" w:rsidRPr="00A579D2" w:rsidRDefault="00A579D2" w:rsidP="00A579D2">
      <w:pPr>
        <w:numPr>
          <w:ilvl w:val="0"/>
          <w:numId w:val="36"/>
        </w:numPr>
        <w:rPr>
          <w:sz w:val="18"/>
          <w:szCs w:val="16"/>
        </w:rPr>
      </w:pPr>
      <w:r w:rsidRPr="00A579D2">
        <w:rPr>
          <w:sz w:val="18"/>
          <w:szCs w:val="16"/>
        </w:rPr>
        <w:t>Rabies vaccination certificate.</w:t>
      </w:r>
    </w:p>
    <w:p w14:paraId="0D309BEE" w14:textId="3DAABC85" w:rsidR="00A579D2" w:rsidRPr="00A579D2" w:rsidRDefault="00A579D2" w:rsidP="00053E95">
      <w:pPr>
        <w:rPr>
          <w:sz w:val="18"/>
          <w:szCs w:val="16"/>
        </w:rPr>
      </w:pPr>
      <w:r w:rsidRPr="00A579D2">
        <w:rPr>
          <w:i/>
          <w:iCs/>
          <w:sz w:val="18"/>
          <w:szCs w:val="16"/>
        </w:rPr>
        <w:t>For more information visit the CDC</w:t>
      </w:r>
      <w:r w:rsidRPr="00A579D2">
        <w:rPr>
          <w:sz w:val="18"/>
          <w:szCs w:val="16"/>
        </w:rPr>
        <w:t> </w:t>
      </w:r>
      <w:hyperlink r:id="rId11" w:tgtFrame="_blank" w:history="1">
        <w:r w:rsidRPr="00A579D2">
          <w:rPr>
            <w:rStyle w:val="Hyperlink"/>
            <w:sz w:val="18"/>
            <w:szCs w:val="16"/>
          </w:rPr>
          <w:t>https://www.cdc.gov/</w:t>
        </w:r>
      </w:hyperlink>
    </w:p>
    <w:p w14:paraId="335EF381" w14:textId="77777777" w:rsidR="00220859" w:rsidRPr="00CC7023" w:rsidRDefault="00220859" w:rsidP="00053E95">
      <w:pPr>
        <w:rPr>
          <w:sz w:val="24"/>
        </w:rPr>
      </w:pPr>
    </w:p>
    <w:sectPr w:rsidR="00220859" w:rsidRPr="00CC7023" w:rsidSect="002208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D64CF" w14:textId="77777777" w:rsidR="005362D6" w:rsidRDefault="005362D6" w:rsidP="00053E95">
      <w:r>
        <w:separator/>
      </w:r>
    </w:p>
  </w:endnote>
  <w:endnote w:type="continuationSeparator" w:id="0">
    <w:p w14:paraId="3C87A485" w14:textId="77777777" w:rsidR="005362D6" w:rsidRDefault="005362D6"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B47F5" w14:textId="77777777" w:rsidR="005362D6" w:rsidRDefault="005362D6" w:rsidP="00053E95">
      <w:r>
        <w:separator/>
      </w:r>
    </w:p>
  </w:footnote>
  <w:footnote w:type="continuationSeparator" w:id="0">
    <w:p w14:paraId="515A9637" w14:textId="77777777" w:rsidR="005362D6" w:rsidRDefault="005362D6"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3F738C"/>
    <w:multiLevelType w:val="multilevel"/>
    <w:tmpl w:val="0B8C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DF6A32"/>
    <w:multiLevelType w:val="multilevel"/>
    <w:tmpl w:val="A14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355AB5"/>
    <w:multiLevelType w:val="multilevel"/>
    <w:tmpl w:val="494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4E57FA"/>
    <w:multiLevelType w:val="multilevel"/>
    <w:tmpl w:val="909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3B2014B"/>
    <w:multiLevelType w:val="multilevel"/>
    <w:tmpl w:val="8A1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220A41"/>
    <w:multiLevelType w:val="multilevel"/>
    <w:tmpl w:val="17D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A247F84"/>
    <w:multiLevelType w:val="multilevel"/>
    <w:tmpl w:val="A33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B08C1"/>
    <w:multiLevelType w:val="multilevel"/>
    <w:tmpl w:val="EEC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CC344B9"/>
    <w:multiLevelType w:val="multilevel"/>
    <w:tmpl w:val="4CE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45A2E"/>
    <w:multiLevelType w:val="multilevel"/>
    <w:tmpl w:val="CD5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834D24"/>
    <w:multiLevelType w:val="multilevel"/>
    <w:tmpl w:val="6AC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67AB1"/>
    <w:multiLevelType w:val="multilevel"/>
    <w:tmpl w:val="40D0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F2278"/>
    <w:multiLevelType w:val="multilevel"/>
    <w:tmpl w:val="1EF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03915160">
    <w:abstractNumId w:val="27"/>
  </w:num>
  <w:num w:numId="2" w16cid:durableId="1398749096">
    <w:abstractNumId w:val="13"/>
  </w:num>
  <w:num w:numId="3" w16cid:durableId="45422355">
    <w:abstractNumId w:val="10"/>
  </w:num>
  <w:num w:numId="4" w16cid:durableId="1380399731">
    <w:abstractNumId w:val="31"/>
  </w:num>
  <w:num w:numId="5" w16cid:durableId="66420611">
    <w:abstractNumId w:val="15"/>
  </w:num>
  <w:num w:numId="6" w16cid:durableId="176116540">
    <w:abstractNumId w:val="21"/>
  </w:num>
  <w:num w:numId="7" w16cid:durableId="331181923">
    <w:abstractNumId w:val="24"/>
  </w:num>
  <w:num w:numId="8" w16cid:durableId="1327706295">
    <w:abstractNumId w:val="9"/>
  </w:num>
  <w:num w:numId="9" w16cid:durableId="490021863">
    <w:abstractNumId w:val="7"/>
  </w:num>
  <w:num w:numId="10" w16cid:durableId="1541044172">
    <w:abstractNumId w:val="6"/>
  </w:num>
  <w:num w:numId="11" w16cid:durableId="778063982">
    <w:abstractNumId w:val="5"/>
  </w:num>
  <w:num w:numId="12" w16cid:durableId="2105569956">
    <w:abstractNumId w:val="4"/>
  </w:num>
  <w:num w:numId="13" w16cid:durableId="1718163011">
    <w:abstractNumId w:val="8"/>
  </w:num>
  <w:num w:numId="14" w16cid:durableId="200948203">
    <w:abstractNumId w:val="3"/>
  </w:num>
  <w:num w:numId="15" w16cid:durableId="1842115323">
    <w:abstractNumId w:val="2"/>
  </w:num>
  <w:num w:numId="16" w16cid:durableId="1625890737">
    <w:abstractNumId w:val="1"/>
  </w:num>
  <w:num w:numId="17" w16cid:durableId="1398240218">
    <w:abstractNumId w:val="0"/>
  </w:num>
  <w:num w:numId="18" w16cid:durableId="402073311">
    <w:abstractNumId w:val="17"/>
  </w:num>
  <w:num w:numId="19" w16cid:durableId="2082174860">
    <w:abstractNumId w:val="19"/>
  </w:num>
  <w:num w:numId="20" w16cid:durableId="711345068">
    <w:abstractNumId w:val="28"/>
  </w:num>
  <w:num w:numId="21" w16cid:durableId="682632232">
    <w:abstractNumId w:val="22"/>
  </w:num>
  <w:num w:numId="22" w16cid:durableId="2028291671">
    <w:abstractNumId w:val="11"/>
  </w:num>
  <w:num w:numId="23" w16cid:durableId="516315110">
    <w:abstractNumId w:val="35"/>
  </w:num>
  <w:num w:numId="24" w16cid:durableId="1555921632">
    <w:abstractNumId w:val="32"/>
  </w:num>
  <w:num w:numId="25" w16cid:durableId="1004240352">
    <w:abstractNumId w:val="23"/>
  </w:num>
  <w:num w:numId="26" w16cid:durableId="1243492549">
    <w:abstractNumId w:val="26"/>
  </w:num>
  <w:num w:numId="27" w16cid:durableId="259535395">
    <w:abstractNumId w:val="34"/>
  </w:num>
  <w:num w:numId="28" w16cid:durableId="79261049">
    <w:abstractNumId w:val="16"/>
  </w:num>
  <w:num w:numId="29" w16cid:durableId="2078940104">
    <w:abstractNumId w:val="14"/>
  </w:num>
  <w:num w:numId="30" w16cid:durableId="910701705">
    <w:abstractNumId w:val="30"/>
  </w:num>
  <w:num w:numId="31" w16cid:durableId="979072230">
    <w:abstractNumId w:val="18"/>
  </w:num>
  <w:num w:numId="32" w16cid:durableId="1408265187">
    <w:abstractNumId w:val="29"/>
  </w:num>
  <w:num w:numId="33" w16cid:durableId="844320202">
    <w:abstractNumId w:val="12"/>
  </w:num>
  <w:num w:numId="34" w16cid:durableId="84961380">
    <w:abstractNumId w:val="33"/>
  </w:num>
  <w:num w:numId="35" w16cid:durableId="1057317852">
    <w:abstractNumId w:val="20"/>
  </w:num>
  <w:num w:numId="36" w16cid:durableId="12932438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4"/>
    <w:rsid w:val="00053E95"/>
    <w:rsid w:val="000B0D88"/>
    <w:rsid w:val="000B5A09"/>
    <w:rsid w:val="00113AE3"/>
    <w:rsid w:val="001C27D0"/>
    <w:rsid w:val="001F7080"/>
    <w:rsid w:val="00220859"/>
    <w:rsid w:val="002C287D"/>
    <w:rsid w:val="0030084A"/>
    <w:rsid w:val="00406B61"/>
    <w:rsid w:val="00483FC6"/>
    <w:rsid w:val="005362D6"/>
    <w:rsid w:val="006259E4"/>
    <w:rsid w:val="0062690A"/>
    <w:rsid w:val="00645252"/>
    <w:rsid w:val="006B12B1"/>
    <w:rsid w:val="006D3D74"/>
    <w:rsid w:val="007534C7"/>
    <w:rsid w:val="007B25F1"/>
    <w:rsid w:val="0083569A"/>
    <w:rsid w:val="009E770A"/>
    <w:rsid w:val="00A579D2"/>
    <w:rsid w:val="00A72174"/>
    <w:rsid w:val="00A73AB5"/>
    <w:rsid w:val="00A9204E"/>
    <w:rsid w:val="00CC7023"/>
    <w:rsid w:val="00CE6D22"/>
    <w:rsid w:val="00CF3833"/>
    <w:rsid w:val="00D1298D"/>
    <w:rsid w:val="00DD52C0"/>
    <w:rsid w:val="00E115A4"/>
    <w:rsid w:val="00E94683"/>
    <w:rsid w:val="00F36FA1"/>
    <w:rsid w:val="00F51DA2"/>
    <w:rsid w:val="00F62ADC"/>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9D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676">
      <w:bodyDiv w:val="1"/>
      <w:marLeft w:val="0"/>
      <w:marRight w:val="0"/>
      <w:marTop w:val="0"/>
      <w:marBottom w:val="0"/>
      <w:divBdr>
        <w:top w:val="none" w:sz="0" w:space="0" w:color="auto"/>
        <w:left w:val="none" w:sz="0" w:space="0" w:color="auto"/>
        <w:bottom w:val="none" w:sz="0" w:space="0" w:color="auto"/>
        <w:right w:val="none" w:sz="0" w:space="0" w:color="auto"/>
      </w:divBdr>
    </w:div>
    <w:div w:id="163863390">
      <w:bodyDiv w:val="1"/>
      <w:marLeft w:val="0"/>
      <w:marRight w:val="0"/>
      <w:marTop w:val="0"/>
      <w:marBottom w:val="0"/>
      <w:divBdr>
        <w:top w:val="none" w:sz="0" w:space="0" w:color="auto"/>
        <w:left w:val="none" w:sz="0" w:space="0" w:color="auto"/>
        <w:bottom w:val="none" w:sz="0" w:space="0" w:color="auto"/>
        <w:right w:val="none" w:sz="0" w:space="0" w:color="auto"/>
      </w:divBdr>
    </w:div>
    <w:div w:id="367485668">
      <w:bodyDiv w:val="1"/>
      <w:marLeft w:val="0"/>
      <w:marRight w:val="0"/>
      <w:marTop w:val="0"/>
      <w:marBottom w:val="0"/>
      <w:divBdr>
        <w:top w:val="none" w:sz="0" w:space="0" w:color="auto"/>
        <w:left w:val="none" w:sz="0" w:space="0" w:color="auto"/>
        <w:bottom w:val="none" w:sz="0" w:space="0" w:color="auto"/>
        <w:right w:val="none" w:sz="0" w:space="0" w:color="auto"/>
      </w:divBdr>
    </w:div>
    <w:div w:id="389040907">
      <w:bodyDiv w:val="1"/>
      <w:marLeft w:val="0"/>
      <w:marRight w:val="0"/>
      <w:marTop w:val="0"/>
      <w:marBottom w:val="0"/>
      <w:divBdr>
        <w:top w:val="none" w:sz="0" w:space="0" w:color="auto"/>
        <w:left w:val="none" w:sz="0" w:space="0" w:color="auto"/>
        <w:bottom w:val="none" w:sz="0" w:space="0" w:color="auto"/>
        <w:right w:val="none" w:sz="0" w:space="0" w:color="auto"/>
      </w:divBdr>
      <w:divsChild>
        <w:div w:id="150101720">
          <w:marLeft w:val="0"/>
          <w:marRight w:val="0"/>
          <w:marTop w:val="0"/>
          <w:marBottom w:val="0"/>
          <w:divBdr>
            <w:top w:val="single" w:sz="6" w:space="0" w:color="FFC82C"/>
            <w:left w:val="single" w:sz="6" w:space="0" w:color="FFC82C"/>
            <w:bottom w:val="single" w:sz="6" w:space="0" w:color="FFC82C"/>
            <w:right w:val="single" w:sz="6" w:space="0" w:color="FFC82C"/>
          </w:divBdr>
          <w:divsChild>
            <w:div w:id="975380379">
              <w:marLeft w:val="0"/>
              <w:marRight w:val="0"/>
              <w:marTop w:val="0"/>
              <w:marBottom w:val="0"/>
              <w:divBdr>
                <w:top w:val="none" w:sz="0" w:space="0" w:color="auto"/>
                <w:left w:val="none" w:sz="0" w:space="0" w:color="auto"/>
                <w:bottom w:val="none" w:sz="0" w:space="0" w:color="auto"/>
                <w:right w:val="none" w:sz="0" w:space="0" w:color="auto"/>
              </w:divBdr>
              <w:divsChild>
                <w:div w:id="965351301">
                  <w:marLeft w:val="0"/>
                  <w:marRight w:val="0"/>
                  <w:marTop w:val="0"/>
                  <w:marBottom w:val="0"/>
                  <w:divBdr>
                    <w:top w:val="none" w:sz="0" w:space="0" w:color="auto"/>
                    <w:left w:val="none" w:sz="0" w:space="0" w:color="auto"/>
                    <w:bottom w:val="none" w:sz="0" w:space="0" w:color="auto"/>
                    <w:right w:val="none" w:sz="0" w:space="0" w:color="auto"/>
                  </w:divBdr>
                </w:div>
                <w:div w:id="17375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19">
          <w:marLeft w:val="0"/>
          <w:marRight w:val="0"/>
          <w:marTop w:val="0"/>
          <w:marBottom w:val="0"/>
          <w:divBdr>
            <w:top w:val="none" w:sz="0" w:space="0" w:color="auto"/>
            <w:left w:val="none" w:sz="0" w:space="0" w:color="auto"/>
            <w:bottom w:val="none" w:sz="0" w:space="0" w:color="auto"/>
            <w:right w:val="none" w:sz="0" w:space="0" w:color="auto"/>
          </w:divBdr>
          <w:divsChild>
            <w:div w:id="684211836">
              <w:marLeft w:val="0"/>
              <w:marRight w:val="0"/>
              <w:marTop w:val="0"/>
              <w:marBottom w:val="0"/>
              <w:divBdr>
                <w:top w:val="single" w:sz="6" w:space="0" w:color="CCCCCB"/>
                <w:left w:val="single" w:sz="6" w:space="0" w:color="CCCCCB"/>
                <w:bottom w:val="single" w:sz="6" w:space="0" w:color="CCCCCB"/>
                <w:right w:val="single" w:sz="6" w:space="0" w:color="CCCCCB"/>
              </w:divBdr>
              <w:divsChild>
                <w:div w:id="1065421875">
                  <w:marLeft w:val="0"/>
                  <w:marRight w:val="0"/>
                  <w:marTop w:val="0"/>
                  <w:marBottom w:val="0"/>
                  <w:divBdr>
                    <w:top w:val="none" w:sz="0" w:space="0" w:color="auto"/>
                    <w:left w:val="none" w:sz="0" w:space="0" w:color="auto"/>
                    <w:bottom w:val="none" w:sz="0" w:space="0" w:color="auto"/>
                    <w:right w:val="none" w:sz="0" w:space="0" w:color="auto"/>
                  </w:divBdr>
                  <w:divsChild>
                    <w:div w:id="496186502">
                      <w:marLeft w:val="0"/>
                      <w:marRight w:val="0"/>
                      <w:marTop w:val="0"/>
                      <w:marBottom w:val="0"/>
                      <w:divBdr>
                        <w:top w:val="none" w:sz="0" w:space="0" w:color="auto"/>
                        <w:left w:val="none" w:sz="0" w:space="0" w:color="auto"/>
                        <w:bottom w:val="none" w:sz="0" w:space="0" w:color="auto"/>
                        <w:right w:val="none" w:sz="0" w:space="0" w:color="auto"/>
                      </w:divBdr>
                    </w:div>
                    <w:div w:id="1011378338">
                      <w:marLeft w:val="0"/>
                      <w:marRight w:val="0"/>
                      <w:marTop w:val="0"/>
                      <w:marBottom w:val="0"/>
                      <w:divBdr>
                        <w:top w:val="none" w:sz="0" w:space="0" w:color="auto"/>
                        <w:left w:val="none" w:sz="0" w:space="0" w:color="auto"/>
                        <w:bottom w:val="none" w:sz="0" w:space="0" w:color="auto"/>
                        <w:right w:val="none" w:sz="0" w:space="0" w:color="auto"/>
                      </w:divBdr>
                      <w:divsChild>
                        <w:div w:id="4477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8418">
                  <w:marLeft w:val="0"/>
                  <w:marRight w:val="0"/>
                  <w:marTop w:val="0"/>
                  <w:marBottom w:val="0"/>
                  <w:divBdr>
                    <w:top w:val="none" w:sz="0" w:space="0" w:color="auto"/>
                    <w:left w:val="single" w:sz="6" w:space="27" w:color="CCCCCB"/>
                    <w:bottom w:val="none" w:sz="0" w:space="0" w:color="auto"/>
                    <w:right w:val="none" w:sz="0" w:space="0" w:color="auto"/>
                  </w:divBdr>
                  <w:divsChild>
                    <w:div w:id="402489027">
                      <w:marLeft w:val="0"/>
                      <w:marRight w:val="0"/>
                      <w:marTop w:val="60"/>
                      <w:marBottom w:val="0"/>
                      <w:divBdr>
                        <w:top w:val="none" w:sz="0" w:space="0" w:color="auto"/>
                        <w:left w:val="none" w:sz="0" w:space="0" w:color="auto"/>
                        <w:bottom w:val="none" w:sz="0" w:space="0" w:color="auto"/>
                        <w:right w:val="none" w:sz="0" w:space="0" w:color="auto"/>
                      </w:divBdr>
                    </w:div>
                    <w:div w:id="943851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50016244">
          <w:marLeft w:val="0"/>
          <w:marRight w:val="0"/>
          <w:marTop w:val="0"/>
          <w:marBottom w:val="0"/>
          <w:divBdr>
            <w:top w:val="none" w:sz="0" w:space="0" w:color="auto"/>
            <w:left w:val="none" w:sz="0" w:space="0" w:color="auto"/>
            <w:bottom w:val="none" w:sz="0" w:space="0" w:color="auto"/>
            <w:right w:val="none" w:sz="0" w:space="0" w:color="auto"/>
          </w:divBdr>
          <w:divsChild>
            <w:div w:id="2079866678">
              <w:marLeft w:val="0"/>
              <w:marRight w:val="0"/>
              <w:marTop w:val="0"/>
              <w:marBottom w:val="0"/>
              <w:divBdr>
                <w:top w:val="single" w:sz="6" w:space="0" w:color="CCCCCB"/>
                <w:left w:val="single" w:sz="6" w:space="0" w:color="CCCCCB"/>
                <w:bottom w:val="single" w:sz="6" w:space="0" w:color="CCCCCB"/>
                <w:right w:val="single" w:sz="6" w:space="0" w:color="CCCCCB"/>
              </w:divBdr>
              <w:divsChild>
                <w:div w:id="2002806133">
                  <w:marLeft w:val="0"/>
                  <w:marRight w:val="0"/>
                  <w:marTop w:val="0"/>
                  <w:marBottom w:val="0"/>
                  <w:divBdr>
                    <w:top w:val="none" w:sz="0" w:space="0" w:color="auto"/>
                    <w:left w:val="none" w:sz="0" w:space="0" w:color="auto"/>
                    <w:bottom w:val="none" w:sz="0" w:space="0" w:color="auto"/>
                    <w:right w:val="none" w:sz="0" w:space="0" w:color="auto"/>
                  </w:divBdr>
                  <w:divsChild>
                    <w:div w:id="1003319312">
                      <w:marLeft w:val="0"/>
                      <w:marRight w:val="0"/>
                      <w:marTop w:val="0"/>
                      <w:marBottom w:val="0"/>
                      <w:divBdr>
                        <w:top w:val="none" w:sz="0" w:space="0" w:color="auto"/>
                        <w:left w:val="none" w:sz="0" w:space="0" w:color="auto"/>
                        <w:bottom w:val="none" w:sz="0" w:space="0" w:color="auto"/>
                        <w:right w:val="none" w:sz="0" w:space="0" w:color="auto"/>
                      </w:divBdr>
                    </w:div>
                    <w:div w:id="616832852">
                      <w:marLeft w:val="0"/>
                      <w:marRight w:val="0"/>
                      <w:marTop w:val="0"/>
                      <w:marBottom w:val="0"/>
                      <w:divBdr>
                        <w:top w:val="none" w:sz="0" w:space="0" w:color="auto"/>
                        <w:left w:val="none" w:sz="0" w:space="0" w:color="auto"/>
                        <w:bottom w:val="none" w:sz="0" w:space="0" w:color="auto"/>
                        <w:right w:val="none" w:sz="0" w:space="0" w:color="auto"/>
                      </w:divBdr>
                      <w:divsChild>
                        <w:div w:id="13328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6605">
                  <w:marLeft w:val="0"/>
                  <w:marRight w:val="0"/>
                  <w:marTop w:val="0"/>
                  <w:marBottom w:val="0"/>
                  <w:divBdr>
                    <w:top w:val="none" w:sz="0" w:space="0" w:color="auto"/>
                    <w:left w:val="single" w:sz="6" w:space="27" w:color="CCCCCB"/>
                    <w:bottom w:val="none" w:sz="0" w:space="0" w:color="auto"/>
                    <w:right w:val="none" w:sz="0" w:space="0" w:color="auto"/>
                  </w:divBdr>
                  <w:divsChild>
                    <w:div w:id="1575360725">
                      <w:marLeft w:val="0"/>
                      <w:marRight w:val="0"/>
                      <w:marTop w:val="60"/>
                      <w:marBottom w:val="0"/>
                      <w:divBdr>
                        <w:top w:val="none" w:sz="0" w:space="0" w:color="auto"/>
                        <w:left w:val="none" w:sz="0" w:space="0" w:color="auto"/>
                        <w:bottom w:val="none" w:sz="0" w:space="0" w:color="auto"/>
                        <w:right w:val="none" w:sz="0" w:space="0" w:color="auto"/>
                      </w:divBdr>
                    </w:div>
                    <w:div w:id="7432625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4658088">
          <w:marLeft w:val="0"/>
          <w:marRight w:val="0"/>
          <w:marTop w:val="0"/>
          <w:marBottom w:val="0"/>
          <w:divBdr>
            <w:top w:val="none" w:sz="0" w:space="0" w:color="auto"/>
            <w:left w:val="none" w:sz="0" w:space="0" w:color="auto"/>
            <w:bottom w:val="none" w:sz="0" w:space="0" w:color="auto"/>
            <w:right w:val="none" w:sz="0" w:space="0" w:color="auto"/>
          </w:divBdr>
          <w:divsChild>
            <w:div w:id="1618025941">
              <w:marLeft w:val="0"/>
              <w:marRight w:val="0"/>
              <w:marTop w:val="0"/>
              <w:marBottom w:val="0"/>
              <w:divBdr>
                <w:top w:val="single" w:sz="6" w:space="0" w:color="CCCCCB"/>
                <w:left w:val="single" w:sz="6" w:space="0" w:color="CCCCCB"/>
                <w:bottom w:val="single" w:sz="6" w:space="0" w:color="CCCCCB"/>
                <w:right w:val="single" w:sz="6" w:space="0" w:color="CCCCCB"/>
              </w:divBdr>
              <w:divsChild>
                <w:div w:id="2007659468">
                  <w:marLeft w:val="0"/>
                  <w:marRight w:val="0"/>
                  <w:marTop w:val="0"/>
                  <w:marBottom w:val="0"/>
                  <w:divBdr>
                    <w:top w:val="none" w:sz="0" w:space="0" w:color="auto"/>
                    <w:left w:val="none" w:sz="0" w:space="0" w:color="auto"/>
                    <w:bottom w:val="none" w:sz="0" w:space="0" w:color="auto"/>
                    <w:right w:val="none" w:sz="0" w:space="0" w:color="auto"/>
                  </w:divBdr>
                  <w:divsChild>
                    <w:div w:id="1002661909">
                      <w:marLeft w:val="0"/>
                      <w:marRight w:val="0"/>
                      <w:marTop w:val="0"/>
                      <w:marBottom w:val="0"/>
                      <w:divBdr>
                        <w:top w:val="none" w:sz="0" w:space="0" w:color="auto"/>
                        <w:left w:val="none" w:sz="0" w:space="0" w:color="auto"/>
                        <w:bottom w:val="none" w:sz="0" w:space="0" w:color="auto"/>
                        <w:right w:val="none" w:sz="0" w:space="0" w:color="auto"/>
                      </w:divBdr>
                    </w:div>
                    <w:div w:id="1844928598">
                      <w:marLeft w:val="0"/>
                      <w:marRight w:val="0"/>
                      <w:marTop w:val="0"/>
                      <w:marBottom w:val="0"/>
                      <w:divBdr>
                        <w:top w:val="none" w:sz="0" w:space="0" w:color="auto"/>
                        <w:left w:val="none" w:sz="0" w:space="0" w:color="auto"/>
                        <w:bottom w:val="none" w:sz="0" w:space="0" w:color="auto"/>
                        <w:right w:val="none" w:sz="0" w:space="0" w:color="auto"/>
                      </w:divBdr>
                      <w:divsChild>
                        <w:div w:id="6603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728">
                  <w:marLeft w:val="0"/>
                  <w:marRight w:val="0"/>
                  <w:marTop w:val="0"/>
                  <w:marBottom w:val="0"/>
                  <w:divBdr>
                    <w:top w:val="none" w:sz="0" w:space="0" w:color="auto"/>
                    <w:left w:val="single" w:sz="6" w:space="27" w:color="CCCCCB"/>
                    <w:bottom w:val="none" w:sz="0" w:space="0" w:color="auto"/>
                    <w:right w:val="none" w:sz="0" w:space="0" w:color="auto"/>
                  </w:divBdr>
                  <w:divsChild>
                    <w:div w:id="383213035">
                      <w:marLeft w:val="0"/>
                      <w:marRight w:val="0"/>
                      <w:marTop w:val="60"/>
                      <w:marBottom w:val="0"/>
                      <w:divBdr>
                        <w:top w:val="none" w:sz="0" w:space="0" w:color="auto"/>
                        <w:left w:val="none" w:sz="0" w:space="0" w:color="auto"/>
                        <w:bottom w:val="none" w:sz="0" w:space="0" w:color="auto"/>
                        <w:right w:val="none" w:sz="0" w:space="0" w:color="auto"/>
                      </w:divBdr>
                    </w:div>
                    <w:div w:id="8799783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46688662">
          <w:marLeft w:val="0"/>
          <w:marRight w:val="0"/>
          <w:marTop w:val="0"/>
          <w:marBottom w:val="480"/>
          <w:divBdr>
            <w:top w:val="none" w:sz="0" w:space="0" w:color="auto"/>
            <w:left w:val="none" w:sz="0" w:space="0" w:color="auto"/>
            <w:bottom w:val="none" w:sz="0" w:space="0" w:color="auto"/>
            <w:right w:val="none" w:sz="0" w:space="0" w:color="auto"/>
          </w:divBdr>
          <w:divsChild>
            <w:div w:id="1007175111">
              <w:marLeft w:val="0"/>
              <w:marRight w:val="0"/>
              <w:marTop w:val="0"/>
              <w:marBottom w:val="0"/>
              <w:divBdr>
                <w:top w:val="none" w:sz="0" w:space="0" w:color="auto"/>
                <w:left w:val="none" w:sz="0" w:space="0" w:color="auto"/>
                <w:bottom w:val="none" w:sz="0" w:space="0" w:color="auto"/>
                <w:right w:val="none" w:sz="0" w:space="0" w:color="auto"/>
              </w:divBdr>
              <w:divsChild>
                <w:div w:id="619994784">
                  <w:marLeft w:val="0"/>
                  <w:marRight w:val="0"/>
                  <w:marTop w:val="0"/>
                  <w:marBottom w:val="0"/>
                  <w:divBdr>
                    <w:top w:val="none" w:sz="0" w:space="0" w:color="auto"/>
                    <w:left w:val="none" w:sz="0" w:space="0" w:color="auto"/>
                    <w:bottom w:val="none" w:sz="0" w:space="0" w:color="auto"/>
                    <w:right w:val="none" w:sz="0" w:space="0" w:color="auto"/>
                  </w:divBdr>
                </w:div>
                <w:div w:id="1077551330">
                  <w:marLeft w:val="0"/>
                  <w:marRight w:val="0"/>
                  <w:marTop w:val="0"/>
                  <w:marBottom w:val="0"/>
                  <w:divBdr>
                    <w:top w:val="none" w:sz="0" w:space="0" w:color="auto"/>
                    <w:left w:val="none" w:sz="0" w:space="0" w:color="auto"/>
                    <w:bottom w:val="none" w:sz="0" w:space="0" w:color="auto"/>
                    <w:right w:val="none" w:sz="0" w:space="0" w:color="auto"/>
                  </w:divBdr>
                </w:div>
                <w:div w:id="199440435">
                  <w:marLeft w:val="0"/>
                  <w:marRight w:val="0"/>
                  <w:marTop w:val="0"/>
                  <w:marBottom w:val="0"/>
                  <w:divBdr>
                    <w:top w:val="none" w:sz="0" w:space="0" w:color="auto"/>
                    <w:left w:val="none" w:sz="0" w:space="0" w:color="auto"/>
                    <w:bottom w:val="none" w:sz="0" w:space="0" w:color="auto"/>
                    <w:right w:val="none" w:sz="0" w:space="0" w:color="auto"/>
                  </w:divBdr>
                </w:div>
                <w:div w:id="516193495">
                  <w:marLeft w:val="0"/>
                  <w:marRight w:val="0"/>
                  <w:marTop w:val="0"/>
                  <w:marBottom w:val="0"/>
                  <w:divBdr>
                    <w:top w:val="none" w:sz="0" w:space="0" w:color="auto"/>
                    <w:left w:val="none" w:sz="0" w:space="0" w:color="auto"/>
                    <w:bottom w:val="none" w:sz="0" w:space="0" w:color="auto"/>
                    <w:right w:val="none" w:sz="0" w:space="0" w:color="auto"/>
                  </w:divBdr>
                </w:div>
                <w:div w:id="1915164839">
                  <w:marLeft w:val="0"/>
                  <w:marRight w:val="0"/>
                  <w:marTop w:val="0"/>
                  <w:marBottom w:val="0"/>
                  <w:divBdr>
                    <w:top w:val="none" w:sz="0" w:space="0" w:color="auto"/>
                    <w:left w:val="none" w:sz="0" w:space="0" w:color="auto"/>
                    <w:bottom w:val="none" w:sz="0" w:space="0" w:color="auto"/>
                    <w:right w:val="none" w:sz="0" w:space="0" w:color="auto"/>
                  </w:divBdr>
                </w:div>
                <w:div w:id="1617103938">
                  <w:marLeft w:val="0"/>
                  <w:marRight w:val="0"/>
                  <w:marTop w:val="0"/>
                  <w:marBottom w:val="0"/>
                  <w:divBdr>
                    <w:top w:val="none" w:sz="0" w:space="0" w:color="auto"/>
                    <w:left w:val="none" w:sz="0" w:space="0" w:color="auto"/>
                    <w:bottom w:val="none" w:sz="0" w:space="0" w:color="auto"/>
                    <w:right w:val="none" w:sz="0" w:space="0" w:color="auto"/>
                  </w:divBdr>
                </w:div>
                <w:div w:id="1156150448">
                  <w:marLeft w:val="0"/>
                  <w:marRight w:val="0"/>
                  <w:marTop w:val="0"/>
                  <w:marBottom w:val="0"/>
                  <w:divBdr>
                    <w:top w:val="none" w:sz="0" w:space="0" w:color="auto"/>
                    <w:left w:val="none" w:sz="0" w:space="0" w:color="auto"/>
                    <w:bottom w:val="none" w:sz="0" w:space="0" w:color="auto"/>
                    <w:right w:val="none" w:sz="0" w:space="0" w:color="auto"/>
                  </w:divBdr>
                </w:div>
                <w:div w:id="548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140">
          <w:marLeft w:val="0"/>
          <w:marRight w:val="0"/>
          <w:marTop w:val="0"/>
          <w:marBottom w:val="0"/>
          <w:divBdr>
            <w:top w:val="none" w:sz="0" w:space="0" w:color="auto"/>
            <w:left w:val="none" w:sz="0" w:space="0" w:color="auto"/>
            <w:bottom w:val="none" w:sz="0" w:space="0" w:color="auto"/>
            <w:right w:val="none" w:sz="0" w:space="0" w:color="auto"/>
          </w:divBdr>
          <w:divsChild>
            <w:div w:id="1226725358">
              <w:marLeft w:val="0"/>
              <w:marRight w:val="0"/>
              <w:marTop w:val="0"/>
              <w:marBottom w:val="0"/>
              <w:divBdr>
                <w:top w:val="none" w:sz="0" w:space="0" w:color="auto"/>
                <w:left w:val="none" w:sz="0" w:space="0" w:color="auto"/>
                <w:bottom w:val="none" w:sz="0" w:space="0" w:color="auto"/>
                <w:right w:val="none" w:sz="0" w:space="0" w:color="auto"/>
              </w:divBdr>
            </w:div>
          </w:divsChild>
        </w:div>
        <w:div w:id="1315840843">
          <w:marLeft w:val="0"/>
          <w:marRight w:val="0"/>
          <w:marTop w:val="0"/>
          <w:marBottom w:val="0"/>
          <w:divBdr>
            <w:top w:val="none" w:sz="0" w:space="0" w:color="auto"/>
            <w:left w:val="none" w:sz="0" w:space="0" w:color="auto"/>
            <w:bottom w:val="none" w:sz="0" w:space="0" w:color="auto"/>
            <w:right w:val="none" w:sz="0" w:space="0" w:color="auto"/>
          </w:divBdr>
          <w:divsChild>
            <w:div w:id="845559777">
              <w:marLeft w:val="0"/>
              <w:marRight w:val="0"/>
              <w:marTop w:val="0"/>
              <w:marBottom w:val="0"/>
              <w:divBdr>
                <w:top w:val="none" w:sz="0" w:space="0" w:color="auto"/>
                <w:left w:val="none" w:sz="0" w:space="0" w:color="auto"/>
                <w:bottom w:val="none" w:sz="0" w:space="0" w:color="auto"/>
                <w:right w:val="none" w:sz="0" w:space="0" w:color="auto"/>
              </w:divBdr>
            </w:div>
          </w:divsChild>
        </w:div>
        <w:div w:id="1488932957">
          <w:marLeft w:val="0"/>
          <w:marRight w:val="0"/>
          <w:marTop w:val="0"/>
          <w:marBottom w:val="0"/>
          <w:divBdr>
            <w:top w:val="none" w:sz="0" w:space="0" w:color="auto"/>
            <w:left w:val="none" w:sz="0" w:space="0" w:color="auto"/>
            <w:bottom w:val="none" w:sz="0" w:space="0" w:color="auto"/>
            <w:right w:val="none" w:sz="0" w:space="0" w:color="auto"/>
          </w:divBdr>
          <w:divsChild>
            <w:div w:id="1539005235">
              <w:marLeft w:val="0"/>
              <w:marRight w:val="0"/>
              <w:marTop w:val="0"/>
              <w:marBottom w:val="120"/>
              <w:divBdr>
                <w:top w:val="none" w:sz="0" w:space="0" w:color="auto"/>
                <w:left w:val="none" w:sz="0" w:space="0" w:color="auto"/>
                <w:bottom w:val="none" w:sz="0" w:space="0" w:color="auto"/>
                <w:right w:val="none" w:sz="0" w:space="0" w:color="auto"/>
              </w:divBdr>
              <w:divsChild>
                <w:div w:id="455947450">
                  <w:marLeft w:val="0"/>
                  <w:marRight w:val="0"/>
                  <w:marTop w:val="0"/>
                  <w:marBottom w:val="0"/>
                  <w:divBdr>
                    <w:top w:val="none" w:sz="0" w:space="18" w:color="auto"/>
                    <w:left w:val="none" w:sz="0" w:space="20" w:color="auto"/>
                    <w:bottom w:val="single" w:sz="6" w:space="18" w:color="DBDAD8"/>
                    <w:right w:val="none" w:sz="0" w:space="23" w:color="auto"/>
                  </w:divBdr>
                  <w:divsChild>
                    <w:div w:id="1861627037">
                      <w:marLeft w:val="0"/>
                      <w:marRight w:val="480"/>
                      <w:marTop w:val="0"/>
                      <w:marBottom w:val="0"/>
                      <w:divBdr>
                        <w:top w:val="none" w:sz="0" w:space="0" w:color="auto"/>
                        <w:left w:val="none" w:sz="0" w:space="0" w:color="auto"/>
                        <w:bottom w:val="none" w:sz="0" w:space="0" w:color="auto"/>
                        <w:right w:val="none" w:sz="0" w:space="0" w:color="auto"/>
                      </w:divBdr>
                      <w:divsChild>
                        <w:div w:id="19662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7036">
              <w:marLeft w:val="0"/>
              <w:marRight w:val="0"/>
              <w:marTop w:val="0"/>
              <w:marBottom w:val="120"/>
              <w:divBdr>
                <w:top w:val="none" w:sz="0" w:space="0" w:color="auto"/>
                <w:left w:val="none" w:sz="0" w:space="0" w:color="auto"/>
                <w:bottom w:val="none" w:sz="0" w:space="0" w:color="auto"/>
                <w:right w:val="none" w:sz="0" w:space="0" w:color="auto"/>
              </w:divBdr>
              <w:divsChild>
                <w:div w:id="1124882631">
                  <w:marLeft w:val="0"/>
                  <w:marRight w:val="0"/>
                  <w:marTop w:val="0"/>
                  <w:marBottom w:val="0"/>
                  <w:divBdr>
                    <w:top w:val="none" w:sz="0" w:space="18" w:color="auto"/>
                    <w:left w:val="none" w:sz="0" w:space="20" w:color="auto"/>
                    <w:bottom w:val="single" w:sz="6" w:space="18" w:color="DBDAD8"/>
                    <w:right w:val="none" w:sz="0" w:space="23" w:color="auto"/>
                  </w:divBdr>
                  <w:divsChild>
                    <w:div w:id="1073433103">
                      <w:marLeft w:val="0"/>
                      <w:marRight w:val="480"/>
                      <w:marTop w:val="0"/>
                      <w:marBottom w:val="0"/>
                      <w:divBdr>
                        <w:top w:val="none" w:sz="0" w:space="0" w:color="auto"/>
                        <w:left w:val="none" w:sz="0" w:space="0" w:color="auto"/>
                        <w:bottom w:val="none" w:sz="0" w:space="0" w:color="auto"/>
                        <w:right w:val="none" w:sz="0" w:space="0" w:color="auto"/>
                      </w:divBdr>
                      <w:divsChild>
                        <w:div w:id="17398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61268">
              <w:marLeft w:val="0"/>
              <w:marRight w:val="0"/>
              <w:marTop w:val="0"/>
              <w:marBottom w:val="120"/>
              <w:divBdr>
                <w:top w:val="none" w:sz="0" w:space="0" w:color="auto"/>
                <w:left w:val="none" w:sz="0" w:space="0" w:color="auto"/>
                <w:bottom w:val="none" w:sz="0" w:space="0" w:color="auto"/>
                <w:right w:val="none" w:sz="0" w:space="0" w:color="auto"/>
              </w:divBdr>
              <w:divsChild>
                <w:div w:id="1606840904">
                  <w:marLeft w:val="0"/>
                  <w:marRight w:val="0"/>
                  <w:marTop w:val="0"/>
                  <w:marBottom w:val="0"/>
                  <w:divBdr>
                    <w:top w:val="none" w:sz="0" w:space="18" w:color="auto"/>
                    <w:left w:val="none" w:sz="0" w:space="20" w:color="auto"/>
                    <w:bottom w:val="single" w:sz="6" w:space="18" w:color="DBDAD8"/>
                    <w:right w:val="none" w:sz="0" w:space="23" w:color="auto"/>
                  </w:divBdr>
                  <w:divsChild>
                    <w:div w:id="1548377130">
                      <w:marLeft w:val="0"/>
                      <w:marRight w:val="480"/>
                      <w:marTop w:val="0"/>
                      <w:marBottom w:val="0"/>
                      <w:divBdr>
                        <w:top w:val="none" w:sz="0" w:space="0" w:color="auto"/>
                        <w:left w:val="none" w:sz="0" w:space="0" w:color="auto"/>
                        <w:bottom w:val="none" w:sz="0" w:space="0" w:color="auto"/>
                        <w:right w:val="none" w:sz="0" w:space="0" w:color="auto"/>
                      </w:divBdr>
                      <w:divsChild>
                        <w:div w:id="5709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553">
                  <w:marLeft w:val="0"/>
                  <w:marRight w:val="0"/>
                  <w:marTop w:val="0"/>
                  <w:marBottom w:val="0"/>
                  <w:divBdr>
                    <w:top w:val="none" w:sz="0" w:space="0" w:color="auto"/>
                    <w:left w:val="none" w:sz="0" w:space="0" w:color="auto"/>
                    <w:bottom w:val="none" w:sz="0" w:space="0" w:color="auto"/>
                    <w:right w:val="none" w:sz="0" w:space="0" w:color="auto"/>
                  </w:divBdr>
                  <w:divsChild>
                    <w:div w:id="780537403">
                      <w:marLeft w:val="0"/>
                      <w:marRight w:val="0"/>
                      <w:marTop w:val="0"/>
                      <w:marBottom w:val="0"/>
                      <w:divBdr>
                        <w:top w:val="none" w:sz="0" w:space="0" w:color="auto"/>
                        <w:left w:val="none" w:sz="0" w:space="0" w:color="auto"/>
                        <w:bottom w:val="none" w:sz="0" w:space="0" w:color="auto"/>
                        <w:right w:val="none" w:sz="0" w:space="0" w:color="auto"/>
                      </w:divBdr>
                      <w:divsChild>
                        <w:div w:id="542599210">
                          <w:marLeft w:val="0"/>
                          <w:marRight w:val="0"/>
                          <w:marTop w:val="0"/>
                          <w:marBottom w:val="0"/>
                          <w:divBdr>
                            <w:top w:val="none" w:sz="0" w:space="0" w:color="auto"/>
                            <w:left w:val="none" w:sz="0" w:space="0" w:color="auto"/>
                            <w:bottom w:val="none" w:sz="0" w:space="0" w:color="auto"/>
                            <w:right w:val="none" w:sz="0" w:space="0" w:color="auto"/>
                          </w:divBdr>
                          <w:divsChild>
                            <w:div w:id="1457336771">
                              <w:marLeft w:val="0"/>
                              <w:marRight w:val="0"/>
                              <w:marTop w:val="0"/>
                              <w:marBottom w:val="0"/>
                              <w:divBdr>
                                <w:top w:val="none" w:sz="0" w:space="0" w:color="auto"/>
                                <w:left w:val="none" w:sz="0" w:space="0" w:color="auto"/>
                                <w:bottom w:val="none" w:sz="0" w:space="0" w:color="auto"/>
                                <w:right w:val="none" w:sz="0" w:space="0" w:color="auto"/>
                              </w:divBdr>
                              <w:divsChild>
                                <w:div w:id="1248423215">
                                  <w:marLeft w:val="0"/>
                                  <w:marRight w:val="0"/>
                                  <w:marTop w:val="0"/>
                                  <w:marBottom w:val="0"/>
                                  <w:divBdr>
                                    <w:top w:val="none" w:sz="0" w:space="0" w:color="auto"/>
                                    <w:left w:val="none" w:sz="0" w:space="0" w:color="auto"/>
                                    <w:bottom w:val="none" w:sz="0" w:space="0" w:color="auto"/>
                                    <w:right w:val="none" w:sz="0" w:space="0" w:color="auto"/>
                                  </w:divBdr>
                                  <w:divsChild>
                                    <w:div w:id="889150906">
                                      <w:marLeft w:val="0"/>
                                      <w:marRight w:val="0"/>
                                      <w:marTop w:val="0"/>
                                      <w:marBottom w:val="0"/>
                                      <w:divBdr>
                                        <w:top w:val="none" w:sz="0" w:space="0" w:color="auto"/>
                                        <w:left w:val="none" w:sz="0" w:space="0" w:color="auto"/>
                                        <w:bottom w:val="none" w:sz="0" w:space="0" w:color="auto"/>
                                        <w:right w:val="none" w:sz="0" w:space="0" w:color="auto"/>
                                      </w:divBdr>
                                      <w:divsChild>
                                        <w:div w:id="1100905669">
                                          <w:marLeft w:val="0"/>
                                          <w:marRight w:val="0"/>
                                          <w:marTop w:val="0"/>
                                          <w:marBottom w:val="0"/>
                                          <w:divBdr>
                                            <w:top w:val="none" w:sz="0" w:space="0" w:color="auto"/>
                                            <w:left w:val="none" w:sz="0" w:space="0" w:color="auto"/>
                                            <w:bottom w:val="none" w:sz="0" w:space="0" w:color="auto"/>
                                            <w:right w:val="none" w:sz="0" w:space="0" w:color="auto"/>
                                          </w:divBdr>
                                          <w:divsChild>
                                            <w:div w:id="1757554989">
                                              <w:marLeft w:val="0"/>
                                              <w:marRight w:val="0"/>
                                              <w:marTop w:val="0"/>
                                              <w:marBottom w:val="0"/>
                                              <w:divBdr>
                                                <w:top w:val="none" w:sz="0" w:space="0" w:color="auto"/>
                                                <w:left w:val="none" w:sz="0" w:space="0" w:color="auto"/>
                                                <w:bottom w:val="none" w:sz="0" w:space="0" w:color="auto"/>
                                                <w:right w:val="none" w:sz="0" w:space="0" w:color="auto"/>
                                              </w:divBdr>
                                              <w:divsChild>
                                                <w:div w:id="12541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96075">
              <w:marLeft w:val="0"/>
              <w:marRight w:val="0"/>
              <w:marTop w:val="0"/>
              <w:marBottom w:val="120"/>
              <w:divBdr>
                <w:top w:val="none" w:sz="0" w:space="0" w:color="auto"/>
                <w:left w:val="none" w:sz="0" w:space="0" w:color="auto"/>
                <w:bottom w:val="none" w:sz="0" w:space="0" w:color="auto"/>
                <w:right w:val="none" w:sz="0" w:space="0" w:color="auto"/>
              </w:divBdr>
              <w:divsChild>
                <w:div w:id="1939748202">
                  <w:marLeft w:val="0"/>
                  <w:marRight w:val="0"/>
                  <w:marTop w:val="0"/>
                  <w:marBottom w:val="0"/>
                  <w:divBdr>
                    <w:top w:val="none" w:sz="0" w:space="18" w:color="auto"/>
                    <w:left w:val="none" w:sz="0" w:space="20" w:color="auto"/>
                    <w:bottom w:val="single" w:sz="6" w:space="18" w:color="DBDAD8"/>
                    <w:right w:val="none" w:sz="0" w:space="23" w:color="auto"/>
                  </w:divBdr>
                  <w:divsChild>
                    <w:div w:id="1284506067">
                      <w:marLeft w:val="0"/>
                      <w:marRight w:val="480"/>
                      <w:marTop w:val="0"/>
                      <w:marBottom w:val="0"/>
                      <w:divBdr>
                        <w:top w:val="none" w:sz="0" w:space="0" w:color="auto"/>
                        <w:left w:val="none" w:sz="0" w:space="0" w:color="auto"/>
                        <w:bottom w:val="none" w:sz="0" w:space="0" w:color="auto"/>
                        <w:right w:val="none" w:sz="0" w:space="0" w:color="auto"/>
                      </w:divBdr>
                      <w:divsChild>
                        <w:div w:id="18420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359">
                  <w:marLeft w:val="0"/>
                  <w:marRight w:val="0"/>
                  <w:marTop w:val="0"/>
                  <w:marBottom w:val="0"/>
                  <w:divBdr>
                    <w:top w:val="none" w:sz="0" w:space="0" w:color="auto"/>
                    <w:left w:val="none" w:sz="0" w:space="0" w:color="auto"/>
                    <w:bottom w:val="none" w:sz="0" w:space="0" w:color="auto"/>
                    <w:right w:val="none" w:sz="0" w:space="0" w:color="auto"/>
                  </w:divBdr>
                  <w:divsChild>
                    <w:div w:id="268246744">
                      <w:marLeft w:val="0"/>
                      <w:marRight w:val="0"/>
                      <w:marTop w:val="0"/>
                      <w:marBottom w:val="0"/>
                      <w:divBdr>
                        <w:top w:val="none" w:sz="0" w:space="0" w:color="auto"/>
                        <w:left w:val="none" w:sz="0" w:space="0" w:color="auto"/>
                        <w:bottom w:val="none" w:sz="0" w:space="0" w:color="auto"/>
                        <w:right w:val="none" w:sz="0" w:space="0" w:color="auto"/>
                      </w:divBdr>
                      <w:divsChild>
                        <w:div w:id="536741719">
                          <w:marLeft w:val="0"/>
                          <w:marRight w:val="0"/>
                          <w:marTop w:val="0"/>
                          <w:marBottom w:val="0"/>
                          <w:divBdr>
                            <w:top w:val="none" w:sz="0" w:space="0" w:color="auto"/>
                            <w:left w:val="none" w:sz="0" w:space="0" w:color="auto"/>
                            <w:bottom w:val="none" w:sz="0" w:space="0" w:color="auto"/>
                            <w:right w:val="none" w:sz="0" w:space="0" w:color="auto"/>
                          </w:divBdr>
                          <w:divsChild>
                            <w:div w:id="506599543">
                              <w:marLeft w:val="0"/>
                              <w:marRight w:val="0"/>
                              <w:marTop w:val="0"/>
                              <w:marBottom w:val="0"/>
                              <w:divBdr>
                                <w:top w:val="none" w:sz="0" w:space="0" w:color="auto"/>
                                <w:left w:val="none" w:sz="0" w:space="0" w:color="auto"/>
                                <w:bottom w:val="none" w:sz="0" w:space="0" w:color="auto"/>
                                <w:right w:val="none" w:sz="0" w:space="0" w:color="auto"/>
                              </w:divBdr>
                              <w:divsChild>
                                <w:div w:id="602764807">
                                  <w:marLeft w:val="0"/>
                                  <w:marRight w:val="0"/>
                                  <w:marTop w:val="0"/>
                                  <w:marBottom w:val="0"/>
                                  <w:divBdr>
                                    <w:top w:val="none" w:sz="0" w:space="0" w:color="auto"/>
                                    <w:left w:val="none" w:sz="0" w:space="0" w:color="auto"/>
                                    <w:bottom w:val="none" w:sz="0" w:space="0" w:color="auto"/>
                                    <w:right w:val="none" w:sz="0" w:space="0" w:color="auto"/>
                                  </w:divBdr>
                                  <w:divsChild>
                                    <w:div w:id="743988191">
                                      <w:marLeft w:val="0"/>
                                      <w:marRight w:val="0"/>
                                      <w:marTop w:val="0"/>
                                      <w:marBottom w:val="0"/>
                                      <w:divBdr>
                                        <w:top w:val="none" w:sz="0" w:space="0" w:color="auto"/>
                                        <w:left w:val="none" w:sz="0" w:space="0" w:color="auto"/>
                                        <w:bottom w:val="none" w:sz="0" w:space="0" w:color="auto"/>
                                        <w:right w:val="none" w:sz="0" w:space="0" w:color="auto"/>
                                      </w:divBdr>
                                      <w:divsChild>
                                        <w:div w:id="802499955">
                                          <w:marLeft w:val="0"/>
                                          <w:marRight w:val="0"/>
                                          <w:marTop w:val="0"/>
                                          <w:marBottom w:val="0"/>
                                          <w:divBdr>
                                            <w:top w:val="none" w:sz="0" w:space="0" w:color="auto"/>
                                            <w:left w:val="none" w:sz="0" w:space="0" w:color="auto"/>
                                            <w:bottom w:val="none" w:sz="0" w:space="0" w:color="auto"/>
                                            <w:right w:val="none" w:sz="0" w:space="0" w:color="auto"/>
                                          </w:divBdr>
                                          <w:divsChild>
                                            <w:div w:id="1928230228">
                                              <w:marLeft w:val="0"/>
                                              <w:marRight w:val="0"/>
                                              <w:marTop w:val="0"/>
                                              <w:marBottom w:val="0"/>
                                              <w:divBdr>
                                                <w:top w:val="none" w:sz="0" w:space="0" w:color="auto"/>
                                                <w:left w:val="none" w:sz="0" w:space="0" w:color="auto"/>
                                                <w:bottom w:val="none" w:sz="0" w:space="0" w:color="auto"/>
                                                <w:right w:val="none" w:sz="0" w:space="0" w:color="auto"/>
                                              </w:divBdr>
                                              <w:divsChild>
                                                <w:div w:id="9996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446998">
              <w:marLeft w:val="0"/>
              <w:marRight w:val="0"/>
              <w:marTop w:val="0"/>
              <w:marBottom w:val="120"/>
              <w:divBdr>
                <w:top w:val="none" w:sz="0" w:space="0" w:color="auto"/>
                <w:left w:val="none" w:sz="0" w:space="0" w:color="auto"/>
                <w:bottom w:val="none" w:sz="0" w:space="0" w:color="auto"/>
                <w:right w:val="none" w:sz="0" w:space="0" w:color="auto"/>
              </w:divBdr>
              <w:divsChild>
                <w:div w:id="146480041">
                  <w:marLeft w:val="0"/>
                  <w:marRight w:val="0"/>
                  <w:marTop w:val="0"/>
                  <w:marBottom w:val="0"/>
                  <w:divBdr>
                    <w:top w:val="none" w:sz="0" w:space="18" w:color="auto"/>
                    <w:left w:val="none" w:sz="0" w:space="20" w:color="auto"/>
                    <w:bottom w:val="single" w:sz="6" w:space="18" w:color="DBDAD8"/>
                    <w:right w:val="none" w:sz="0" w:space="23" w:color="auto"/>
                  </w:divBdr>
                  <w:divsChild>
                    <w:div w:id="687098819">
                      <w:marLeft w:val="0"/>
                      <w:marRight w:val="480"/>
                      <w:marTop w:val="0"/>
                      <w:marBottom w:val="0"/>
                      <w:divBdr>
                        <w:top w:val="none" w:sz="0" w:space="0" w:color="auto"/>
                        <w:left w:val="none" w:sz="0" w:space="0" w:color="auto"/>
                        <w:bottom w:val="none" w:sz="0" w:space="0" w:color="auto"/>
                        <w:right w:val="none" w:sz="0" w:space="0" w:color="auto"/>
                      </w:divBdr>
                      <w:divsChild>
                        <w:div w:id="10256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3520">
                  <w:marLeft w:val="0"/>
                  <w:marRight w:val="0"/>
                  <w:marTop w:val="0"/>
                  <w:marBottom w:val="0"/>
                  <w:divBdr>
                    <w:top w:val="none" w:sz="0" w:space="0" w:color="auto"/>
                    <w:left w:val="none" w:sz="0" w:space="0" w:color="auto"/>
                    <w:bottom w:val="none" w:sz="0" w:space="0" w:color="auto"/>
                    <w:right w:val="none" w:sz="0" w:space="0" w:color="auto"/>
                  </w:divBdr>
                  <w:divsChild>
                    <w:div w:id="887571679">
                      <w:marLeft w:val="0"/>
                      <w:marRight w:val="0"/>
                      <w:marTop w:val="0"/>
                      <w:marBottom w:val="0"/>
                      <w:divBdr>
                        <w:top w:val="none" w:sz="0" w:space="0" w:color="auto"/>
                        <w:left w:val="none" w:sz="0" w:space="0" w:color="auto"/>
                        <w:bottom w:val="none" w:sz="0" w:space="0" w:color="auto"/>
                        <w:right w:val="none" w:sz="0" w:space="0" w:color="auto"/>
                      </w:divBdr>
                      <w:divsChild>
                        <w:div w:id="1088618888">
                          <w:marLeft w:val="0"/>
                          <w:marRight w:val="0"/>
                          <w:marTop w:val="0"/>
                          <w:marBottom w:val="0"/>
                          <w:divBdr>
                            <w:top w:val="none" w:sz="0" w:space="0" w:color="auto"/>
                            <w:left w:val="none" w:sz="0" w:space="0" w:color="auto"/>
                            <w:bottom w:val="none" w:sz="0" w:space="0" w:color="auto"/>
                            <w:right w:val="none" w:sz="0" w:space="0" w:color="auto"/>
                          </w:divBdr>
                          <w:divsChild>
                            <w:div w:id="1002855052">
                              <w:marLeft w:val="0"/>
                              <w:marRight w:val="0"/>
                              <w:marTop w:val="0"/>
                              <w:marBottom w:val="0"/>
                              <w:divBdr>
                                <w:top w:val="none" w:sz="0" w:space="0" w:color="auto"/>
                                <w:left w:val="none" w:sz="0" w:space="0" w:color="auto"/>
                                <w:bottom w:val="none" w:sz="0" w:space="0" w:color="auto"/>
                                <w:right w:val="none" w:sz="0" w:space="0" w:color="auto"/>
                              </w:divBdr>
                              <w:divsChild>
                                <w:div w:id="882408131">
                                  <w:marLeft w:val="0"/>
                                  <w:marRight w:val="0"/>
                                  <w:marTop w:val="0"/>
                                  <w:marBottom w:val="0"/>
                                  <w:divBdr>
                                    <w:top w:val="none" w:sz="0" w:space="0" w:color="auto"/>
                                    <w:left w:val="none" w:sz="0" w:space="0" w:color="auto"/>
                                    <w:bottom w:val="none" w:sz="0" w:space="0" w:color="auto"/>
                                    <w:right w:val="none" w:sz="0" w:space="0" w:color="auto"/>
                                  </w:divBdr>
                                  <w:divsChild>
                                    <w:div w:id="788820694">
                                      <w:marLeft w:val="0"/>
                                      <w:marRight w:val="0"/>
                                      <w:marTop w:val="0"/>
                                      <w:marBottom w:val="0"/>
                                      <w:divBdr>
                                        <w:top w:val="none" w:sz="0" w:space="0" w:color="auto"/>
                                        <w:left w:val="none" w:sz="0" w:space="0" w:color="auto"/>
                                        <w:bottom w:val="none" w:sz="0" w:space="0" w:color="auto"/>
                                        <w:right w:val="none" w:sz="0" w:space="0" w:color="auto"/>
                                      </w:divBdr>
                                      <w:divsChild>
                                        <w:div w:id="365568727">
                                          <w:marLeft w:val="0"/>
                                          <w:marRight w:val="0"/>
                                          <w:marTop w:val="0"/>
                                          <w:marBottom w:val="0"/>
                                          <w:divBdr>
                                            <w:top w:val="none" w:sz="0" w:space="0" w:color="auto"/>
                                            <w:left w:val="none" w:sz="0" w:space="0" w:color="auto"/>
                                            <w:bottom w:val="none" w:sz="0" w:space="0" w:color="auto"/>
                                            <w:right w:val="none" w:sz="0" w:space="0" w:color="auto"/>
                                          </w:divBdr>
                                          <w:divsChild>
                                            <w:div w:id="795290761">
                                              <w:marLeft w:val="0"/>
                                              <w:marRight w:val="0"/>
                                              <w:marTop w:val="0"/>
                                              <w:marBottom w:val="0"/>
                                              <w:divBdr>
                                                <w:top w:val="none" w:sz="0" w:space="0" w:color="auto"/>
                                                <w:left w:val="none" w:sz="0" w:space="0" w:color="auto"/>
                                                <w:bottom w:val="none" w:sz="0" w:space="0" w:color="auto"/>
                                                <w:right w:val="none" w:sz="0" w:space="0" w:color="auto"/>
                                              </w:divBdr>
                                              <w:divsChild>
                                                <w:div w:id="296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3400">
              <w:marLeft w:val="0"/>
              <w:marRight w:val="0"/>
              <w:marTop w:val="0"/>
              <w:marBottom w:val="120"/>
              <w:divBdr>
                <w:top w:val="none" w:sz="0" w:space="0" w:color="auto"/>
                <w:left w:val="none" w:sz="0" w:space="0" w:color="auto"/>
                <w:bottom w:val="none" w:sz="0" w:space="0" w:color="auto"/>
                <w:right w:val="none" w:sz="0" w:space="0" w:color="auto"/>
              </w:divBdr>
              <w:divsChild>
                <w:div w:id="935015945">
                  <w:marLeft w:val="0"/>
                  <w:marRight w:val="0"/>
                  <w:marTop w:val="0"/>
                  <w:marBottom w:val="0"/>
                  <w:divBdr>
                    <w:top w:val="none" w:sz="0" w:space="18" w:color="auto"/>
                    <w:left w:val="none" w:sz="0" w:space="20" w:color="auto"/>
                    <w:bottom w:val="single" w:sz="6" w:space="18" w:color="DBDAD8"/>
                    <w:right w:val="none" w:sz="0" w:space="23" w:color="auto"/>
                  </w:divBdr>
                  <w:divsChild>
                    <w:div w:id="1825009663">
                      <w:marLeft w:val="0"/>
                      <w:marRight w:val="480"/>
                      <w:marTop w:val="0"/>
                      <w:marBottom w:val="0"/>
                      <w:divBdr>
                        <w:top w:val="none" w:sz="0" w:space="0" w:color="auto"/>
                        <w:left w:val="none" w:sz="0" w:space="0" w:color="auto"/>
                        <w:bottom w:val="none" w:sz="0" w:space="0" w:color="auto"/>
                        <w:right w:val="none" w:sz="0" w:space="0" w:color="auto"/>
                      </w:divBdr>
                      <w:divsChild>
                        <w:div w:id="15095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2881">
                  <w:marLeft w:val="0"/>
                  <w:marRight w:val="0"/>
                  <w:marTop w:val="0"/>
                  <w:marBottom w:val="0"/>
                  <w:divBdr>
                    <w:top w:val="none" w:sz="0" w:space="0" w:color="auto"/>
                    <w:left w:val="none" w:sz="0" w:space="0" w:color="auto"/>
                    <w:bottom w:val="none" w:sz="0" w:space="0" w:color="auto"/>
                    <w:right w:val="none" w:sz="0" w:space="0" w:color="auto"/>
                  </w:divBdr>
                  <w:divsChild>
                    <w:div w:id="1565332791">
                      <w:marLeft w:val="0"/>
                      <w:marRight w:val="0"/>
                      <w:marTop w:val="0"/>
                      <w:marBottom w:val="0"/>
                      <w:divBdr>
                        <w:top w:val="none" w:sz="0" w:space="0" w:color="auto"/>
                        <w:left w:val="none" w:sz="0" w:space="0" w:color="auto"/>
                        <w:bottom w:val="none" w:sz="0" w:space="0" w:color="auto"/>
                        <w:right w:val="none" w:sz="0" w:space="0" w:color="auto"/>
                      </w:divBdr>
                      <w:divsChild>
                        <w:div w:id="1296257522">
                          <w:marLeft w:val="0"/>
                          <w:marRight w:val="0"/>
                          <w:marTop w:val="0"/>
                          <w:marBottom w:val="0"/>
                          <w:divBdr>
                            <w:top w:val="none" w:sz="0" w:space="0" w:color="auto"/>
                            <w:left w:val="none" w:sz="0" w:space="0" w:color="auto"/>
                            <w:bottom w:val="none" w:sz="0" w:space="0" w:color="auto"/>
                            <w:right w:val="none" w:sz="0" w:space="0" w:color="auto"/>
                          </w:divBdr>
                          <w:divsChild>
                            <w:div w:id="1983457692">
                              <w:marLeft w:val="0"/>
                              <w:marRight w:val="0"/>
                              <w:marTop w:val="0"/>
                              <w:marBottom w:val="0"/>
                              <w:divBdr>
                                <w:top w:val="none" w:sz="0" w:space="0" w:color="auto"/>
                                <w:left w:val="none" w:sz="0" w:space="0" w:color="auto"/>
                                <w:bottom w:val="none" w:sz="0" w:space="0" w:color="auto"/>
                                <w:right w:val="none" w:sz="0" w:space="0" w:color="auto"/>
                              </w:divBdr>
                              <w:divsChild>
                                <w:div w:id="474101837">
                                  <w:marLeft w:val="0"/>
                                  <w:marRight w:val="0"/>
                                  <w:marTop w:val="0"/>
                                  <w:marBottom w:val="0"/>
                                  <w:divBdr>
                                    <w:top w:val="none" w:sz="0" w:space="0" w:color="auto"/>
                                    <w:left w:val="none" w:sz="0" w:space="0" w:color="auto"/>
                                    <w:bottom w:val="none" w:sz="0" w:space="0" w:color="auto"/>
                                    <w:right w:val="none" w:sz="0" w:space="0" w:color="auto"/>
                                  </w:divBdr>
                                  <w:divsChild>
                                    <w:div w:id="2103143709">
                                      <w:marLeft w:val="0"/>
                                      <w:marRight w:val="0"/>
                                      <w:marTop w:val="0"/>
                                      <w:marBottom w:val="0"/>
                                      <w:divBdr>
                                        <w:top w:val="none" w:sz="0" w:space="0" w:color="auto"/>
                                        <w:left w:val="none" w:sz="0" w:space="0" w:color="auto"/>
                                        <w:bottom w:val="none" w:sz="0" w:space="0" w:color="auto"/>
                                        <w:right w:val="none" w:sz="0" w:space="0" w:color="auto"/>
                                      </w:divBdr>
                                      <w:divsChild>
                                        <w:div w:id="147551407">
                                          <w:marLeft w:val="0"/>
                                          <w:marRight w:val="0"/>
                                          <w:marTop w:val="0"/>
                                          <w:marBottom w:val="0"/>
                                          <w:divBdr>
                                            <w:top w:val="none" w:sz="0" w:space="0" w:color="auto"/>
                                            <w:left w:val="none" w:sz="0" w:space="0" w:color="auto"/>
                                            <w:bottom w:val="none" w:sz="0" w:space="0" w:color="auto"/>
                                            <w:right w:val="none" w:sz="0" w:space="0" w:color="auto"/>
                                          </w:divBdr>
                                          <w:divsChild>
                                            <w:div w:id="975915120">
                                              <w:marLeft w:val="0"/>
                                              <w:marRight w:val="0"/>
                                              <w:marTop w:val="0"/>
                                              <w:marBottom w:val="0"/>
                                              <w:divBdr>
                                                <w:top w:val="none" w:sz="0" w:space="0" w:color="auto"/>
                                                <w:left w:val="none" w:sz="0" w:space="0" w:color="auto"/>
                                                <w:bottom w:val="none" w:sz="0" w:space="0" w:color="auto"/>
                                                <w:right w:val="none" w:sz="0" w:space="0" w:color="auto"/>
                                              </w:divBdr>
                                              <w:divsChild>
                                                <w:div w:id="7551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299452">
              <w:marLeft w:val="0"/>
              <w:marRight w:val="0"/>
              <w:marTop w:val="0"/>
              <w:marBottom w:val="120"/>
              <w:divBdr>
                <w:top w:val="none" w:sz="0" w:space="0" w:color="auto"/>
                <w:left w:val="none" w:sz="0" w:space="0" w:color="auto"/>
                <w:bottom w:val="none" w:sz="0" w:space="0" w:color="auto"/>
                <w:right w:val="none" w:sz="0" w:space="0" w:color="auto"/>
              </w:divBdr>
              <w:divsChild>
                <w:div w:id="1377704684">
                  <w:marLeft w:val="0"/>
                  <w:marRight w:val="0"/>
                  <w:marTop w:val="0"/>
                  <w:marBottom w:val="0"/>
                  <w:divBdr>
                    <w:top w:val="none" w:sz="0" w:space="18" w:color="auto"/>
                    <w:left w:val="none" w:sz="0" w:space="20" w:color="auto"/>
                    <w:bottom w:val="single" w:sz="6" w:space="18" w:color="DBDAD8"/>
                    <w:right w:val="none" w:sz="0" w:space="23" w:color="auto"/>
                  </w:divBdr>
                  <w:divsChild>
                    <w:div w:id="555898334">
                      <w:marLeft w:val="0"/>
                      <w:marRight w:val="480"/>
                      <w:marTop w:val="0"/>
                      <w:marBottom w:val="0"/>
                      <w:divBdr>
                        <w:top w:val="none" w:sz="0" w:space="0" w:color="auto"/>
                        <w:left w:val="none" w:sz="0" w:space="0" w:color="auto"/>
                        <w:bottom w:val="none" w:sz="0" w:space="0" w:color="auto"/>
                        <w:right w:val="none" w:sz="0" w:space="0" w:color="auto"/>
                      </w:divBdr>
                      <w:divsChild>
                        <w:div w:id="19870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0869">
              <w:marLeft w:val="0"/>
              <w:marRight w:val="0"/>
              <w:marTop w:val="0"/>
              <w:marBottom w:val="120"/>
              <w:divBdr>
                <w:top w:val="none" w:sz="0" w:space="0" w:color="auto"/>
                <w:left w:val="none" w:sz="0" w:space="0" w:color="auto"/>
                <w:bottom w:val="none" w:sz="0" w:space="0" w:color="auto"/>
                <w:right w:val="none" w:sz="0" w:space="0" w:color="auto"/>
              </w:divBdr>
              <w:divsChild>
                <w:div w:id="228152548">
                  <w:marLeft w:val="0"/>
                  <w:marRight w:val="0"/>
                  <w:marTop w:val="0"/>
                  <w:marBottom w:val="0"/>
                  <w:divBdr>
                    <w:top w:val="none" w:sz="0" w:space="18" w:color="auto"/>
                    <w:left w:val="none" w:sz="0" w:space="20" w:color="auto"/>
                    <w:bottom w:val="single" w:sz="6" w:space="18" w:color="0032A0"/>
                    <w:right w:val="none" w:sz="0" w:space="23" w:color="auto"/>
                  </w:divBdr>
                  <w:divsChild>
                    <w:div w:id="2087801061">
                      <w:marLeft w:val="0"/>
                      <w:marRight w:val="480"/>
                      <w:marTop w:val="0"/>
                      <w:marBottom w:val="0"/>
                      <w:divBdr>
                        <w:top w:val="none" w:sz="0" w:space="0" w:color="auto"/>
                        <w:left w:val="none" w:sz="0" w:space="0" w:color="auto"/>
                        <w:bottom w:val="none" w:sz="0" w:space="0" w:color="auto"/>
                        <w:right w:val="none" w:sz="0" w:space="0" w:color="auto"/>
                      </w:divBdr>
                      <w:divsChild>
                        <w:div w:id="2257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0943">
                  <w:marLeft w:val="0"/>
                  <w:marRight w:val="0"/>
                  <w:marTop w:val="0"/>
                  <w:marBottom w:val="0"/>
                  <w:divBdr>
                    <w:top w:val="none" w:sz="0" w:space="0" w:color="auto"/>
                    <w:left w:val="none" w:sz="0" w:space="0" w:color="auto"/>
                    <w:bottom w:val="none" w:sz="0" w:space="0" w:color="auto"/>
                    <w:right w:val="none" w:sz="0" w:space="0" w:color="auto"/>
                  </w:divBdr>
                  <w:divsChild>
                    <w:div w:id="860509442">
                      <w:marLeft w:val="0"/>
                      <w:marRight w:val="0"/>
                      <w:marTop w:val="0"/>
                      <w:marBottom w:val="0"/>
                      <w:divBdr>
                        <w:top w:val="none" w:sz="0" w:space="0" w:color="auto"/>
                        <w:left w:val="none" w:sz="0" w:space="0" w:color="auto"/>
                        <w:bottom w:val="none" w:sz="0" w:space="0" w:color="auto"/>
                        <w:right w:val="none" w:sz="0" w:space="0" w:color="auto"/>
                      </w:divBdr>
                      <w:divsChild>
                        <w:div w:id="420417198">
                          <w:marLeft w:val="0"/>
                          <w:marRight w:val="0"/>
                          <w:marTop w:val="0"/>
                          <w:marBottom w:val="0"/>
                          <w:divBdr>
                            <w:top w:val="none" w:sz="0" w:space="0" w:color="auto"/>
                            <w:left w:val="none" w:sz="0" w:space="0" w:color="auto"/>
                            <w:bottom w:val="none" w:sz="0" w:space="0" w:color="auto"/>
                            <w:right w:val="none" w:sz="0" w:space="0" w:color="auto"/>
                          </w:divBdr>
                          <w:divsChild>
                            <w:div w:id="1330909049">
                              <w:marLeft w:val="0"/>
                              <w:marRight w:val="0"/>
                              <w:marTop w:val="0"/>
                              <w:marBottom w:val="0"/>
                              <w:divBdr>
                                <w:top w:val="none" w:sz="0" w:space="0" w:color="auto"/>
                                <w:left w:val="none" w:sz="0" w:space="0" w:color="auto"/>
                                <w:bottom w:val="none" w:sz="0" w:space="0" w:color="auto"/>
                                <w:right w:val="none" w:sz="0" w:space="0" w:color="auto"/>
                              </w:divBdr>
                              <w:divsChild>
                                <w:div w:id="380402492">
                                  <w:marLeft w:val="0"/>
                                  <w:marRight w:val="0"/>
                                  <w:marTop w:val="0"/>
                                  <w:marBottom w:val="0"/>
                                  <w:divBdr>
                                    <w:top w:val="none" w:sz="0" w:space="0" w:color="auto"/>
                                    <w:left w:val="none" w:sz="0" w:space="0" w:color="auto"/>
                                    <w:bottom w:val="none" w:sz="0" w:space="0" w:color="auto"/>
                                    <w:right w:val="none" w:sz="0" w:space="0" w:color="auto"/>
                                  </w:divBdr>
                                  <w:divsChild>
                                    <w:div w:id="952519632">
                                      <w:marLeft w:val="0"/>
                                      <w:marRight w:val="0"/>
                                      <w:marTop w:val="0"/>
                                      <w:marBottom w:val="0"/>
                                      <w:divBdr>
                                        <w:top w:val="none" w:sz="0" w:space="0" w:color="auto"/>
                                        <w:left w:val="none" w:sz="0" w:space="0" w:color="auto"/>
                                        <w:bottom w:val="none" w:sz="0" w:space="0" w:color="auto"/>
                                        <w:right w:val="none" w:sz="0" w:space="0" w:color="auto"/>
                                      </w:divBdr>
                                      <w:divsChild>
                                        <w:div w:id="976302145">
                                          <w:marLeft w:val="0"/>
                                          <w:marRight w:val="0"/>
                                          <w:marTop w:val="0"/>
                                          <w:marBottom w:val="0"/>
                                          <w:divBdr>
                                            <w:top w:val="none" w:sz="0" w:space="0" w:color="auto"/>
                                            <w:left w:val="none" w:sz="0" w:space="0" w:color="auto"/>
                                            <w:bottom w:val="none" w:sz="0" w:space="0" w:color="auto"/>
                                            <w:right w:val="none" w:sz="0" w:space="0" w:color="auto"/>
                                          </w:divBdr>
                                          <w:divsChild>
                                            <w:div w:id="1528176443">
                                              <w:marLeft w:val="0"/>
                                              <w:marRight w:val="0"/>
                                              <w:marTop w:val="0"/>
                                              <w:marBottom w:val="0"/>
                                              <w:divBdr>
                                                <w:top w:val="none" w:sz="0" w:space="0" w:color="auto"/>
                                                <w:left w:val="none" w:sz="0" w:space="0" w:color="auto"/>
                                                <w:bottom w:val="none" w:sz="0" w:space="0" w:color="auto"/>
                                                <w:right w:val="none" w:sz="0" w:space="0" w:color="auto"/>
                                              </w:divBdr>
                                              <w:divsChild>
                                                <w:div w:id="16572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192037">
      <w:bodyDiv w:val="1"/>
      <w:marLeft w:val="0"/>
      <w:marRight w:val="0"/>
      <w:marTop w:val="0"/>
      <w:marBottom w:val="0"/>
      <w:divBdr>
        <w:top w:val="none" w:sz="0" w:space="0" w:color="auto"/>
        <w:left w:val="none" w:sz="0" w:space="0" w:color="auto"/>
        <w:bottom w:val="none" w:sz="0" w:space="0" w:color="auto"/>
        <w:right w:val="none" w:sz="0" w:space="0" w:color="auto"/>
      </w:divBdr>
    </w:div>
    <w:div w:id="398671013">
      <w:bodyDiv w:val="1"/>
      <w:marLeft w:val="0"/>
      <w:marRight w:val="0"/>
      <w:marTop w:val="0"/>
      <w:marBottom w:val="0"/>
      <w:divBdr>
        <w:top w:val="none" w:sz="0" w:space="0" w:color="auto"/>
        <w:left w:val="none" w:sz="0" w:space="0" w:color="auto"/>
        <w:bottom w:val="none" w:sz="0" w:space="0" w:color="auto"/>
        <w:right w:val="none" w:sz="0" w:space="0" w:color="auto"/>
      </w:divBdr>
      <w:divsChild>
        <w:div w:id="1191532584">
          <w:marLeft w:val="0"/>
          <w:marRight w:val="0"/>
          <w:marTop w:val="0"/>
          <w:marBottom w:val="0"/>
          <w:divBdr>
            <w:top w:val="single" w:sz="6" w:space="0" w:color="FFC82C"/>
            <w:left w:val="single" w:sz="6" w:space="0" w:color="FFC82C"/>
            <w:bottom w:val="single" w:sz="6" w:space="0" w:color="FFC82C"/>
            <w:right w:val="single" w:sz="6" w:space="0" w:color="FFC82C"/>
          </w:divBdr>
          <w:divsChild>
            <w:div w:id="463235488">
              <w:marLeft w:val="0"/>
              <w:marRight w:val="0"/>
              <w:marTop w:val="0"/>
              <w:marBottom w:val="0"/>
              <w:divBdr>
                <w:top w:val="none" w:sz="0" w:space="0" w:color="auto"/>
                <w:left w:val="none" w:sz="0" w:space="0" w:color="auto"/>
                <w:bottom w:val="none" w:sz="0" w:space="0" w:color="auto"/>
                <w:right w:val="none" w:sz="0" w:space="0" w:color="auto"/>
              </w:divBdr>
              <w:divsChild>
                <w:div w:id="29309259">
                  <w:marLeft w:val="0"/>
                  <w:marRight w:val="0"/>
                  <w:marTop w:val="0"/>
                  <w:marBottom w:val="0"/>
                  <w:divBdr>
                    <w:top w:val="none" w:sz="0" w:space="0" w:color="auto"/>
                    <w:left w:val="none" w:sz="0" w:space="0" w:color="auto"/>
                    <w:bottom w:val="none" w:sz="0" w:space="0" w:color="auto"/>
                    <w:right w:val="none" w:sz="0" w:space="0" w:color="auto"/>
                  </w:divBdr>
                </w:div>
                <w:div w:id="20978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2929">
          <w:marLeft w:val="0"/>
          <w:marRight w:val="0"/>
          <w:marTop w:val="0"/>
          <w:marBottom w:val="0"/>
          <w:divBdr>
            <w:top w:val="none" w:sz="0" w:space="0" w:color="auto"/>
            <w:left w:val="none" w:sz="0" w:space="0" w:color="auto"/>
            <w:bottom w:val="none" w:sz="0" w:space="0" w:color="auto"/>
            <w:right w:val="none" w:sz="0" w:space="0" w:color="auto"/>
          </w:divBdr>
          <w:divsChild>
            <w:div w:id="1300182877">
              <w:marLeft w:val="0"/>
              <w:marRight w:val="0"/>
              <w:marTop w:val="0"/>
              <w:marBottom w:val="0"/>
              <w:divBdr>
                <w:top w:val="single" w:sz="6" w:space="0" w:color="CCCCCB"/>
                <w:left w:val="single" w:sz="6" w:space="0" w:color="CCCCCB"/>
                <w:bottom w:val="single" w:sz="6" w:space="0" w:color="CCCCCB"/>
                <w:right w:val="single" w:sz="6" w:space="0" w:color="CCCCCB"/>
              </w:divBdr>
              <w:divsChild>
                <w:div w:id="1978532671">
                  <w:marLeft w:val="0"/>
                  <w:marRight w:val="0"/>
                  <w:marTop w:val="0"/>
                  <w:marBottom w:val="0"/>
                  <w:divBdr>
                    <w:top w:val="none" w:sz="0" w:space="0" w:color="auto"/>
                    <w:left w:val="none" w:sz="0" w:space="0" w:color="auto"/>
                    <w:bottom w:val="none" w:sz="0" w:space="0" w:color="auto"/>
                    <w:right w:val="none" w:sz="0" w:space="0" w:color="auto"/>
                  </w:divBdr>
                  <w:divsChild>
                    <w:div w:id="1494760062">
                      <w:marLeft w:val="0"/>
                      <w:marRight w:val="0"/>
                      <w:marTop w:val="0"/>
                      <w:marBottom w:val="0"/>
                      <w:divBdr>
                        <w:top w:val="none" w:sz="0" w:space="0" w:color="auto"/>
                        <w:left w:val="none" w:sz="0" w:space="0" w:color="auto"/>
                        <w:bottom w:val="none" w:sz="0" w:space="0" w:color="auto"/>
                        <w:right w:val="none" w:sz="0" w:space="0" w:color="auto"/>
                      </w:divBdr>
                    </w:div>
                    <w:div w:id="1625959633">
                      <w:marLeft w:val="0"/>
                      <w:marRight w:val="0"/>
                      <w:marTop w:val="0"/>
                      <w:marBottom w:val="0"/>
                      <w:divBdr>
                        <w:top w:val="none" w:sz="0" w:space="0" w:color="auto"/>
                        <w:left w:val="none" w:sz="0" w:space="0" w:color="auto"/>
                        <w:bottom w:val="none" w:sz="0" w:space="0" w:color="auto"/>
                        <w:right w:val="none" w:sz="0" w:space="0" w:color="auto"/>
                      </w:divBdr>
                      <w:divsChild>
                        <w:div w:id="4067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559">
                  <w:marLeft w:val="0"/>
                  <w:marRight w:val="0"/>
                  <w:marTop w:val="0"/>
                  <w:marBottom w:val="0"/>
                  <w:divBdr>
                    <w:top w:val="none" w:sz="0" w:space="0" w:color="auto"/>
                    <w:left w:val="single" w:sz="6" w:space="27" w:color="CCCCCB"/>
                    <w:bottom w:val="none" w:sz="0" w:space="0" w:color="auto"/>
                    <w:right w:val="none" w:sz="0" w:space="0" w:color="auto"/>
                  </w:divBdr>
                  <w:divsChild>
                    <w:div w:id="492795682">
                      <w:marLeft w:val="0"/>
                      <w:marRight w:val="0"/>
                      <w:marTop w:val="60"/>
                      <w:marBottom w:val="0"/>
                      <w:divBdr>
                        <w:top w:val="none" w:sz="0" w:space="0" w:color="auto"/>
                        <w:left w:val="none" w:sz="0" w:space="0" w:color="auto"/>
                        <w:bottom w:val="none" w:sz="0" w:space="0" w:color="auto"/>
                        <w:right w:val="none" w:sz="0" w:space="0" w:color="auto"/>
                      </w:divBdr>
                    </w:div>
                    <w:div w:id="19427587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31130472">
          <w:marLeft w:val="0"/>
          <w:marRight w:val="0"/>
          <w:marTop w:val="0"/>
          <w:marBottom w:val="0"/>
          <w:divBdr>
            <w:top w:val="none" w:sz="0" w:space="0" w:color="auto"/>
            <w:left w:val="none" w:sz="0" w:space="0" w:color="auto"/>
            <w:bottom w:val="none" w:sz="0" w:space="0" w:color="auto"/>
            <w:right w:val="none" w:sz="0" w:space="0" w:color="auto"/>
          </w:divBdr>
          <w:divsChild>
            <w:div w:id="1167938658">
              <w:marLeft w:val="0"/>
              <w:marRight w:val="0"/>
              <w:marTop w:val="0"/>
              <w:marBottom w:val="0"/>
              <w:divBdr>
                <w:top w:val="single" w:sz="6" w:space="0" w:color="CCCCCB"/>
                <w:left w:val="single" w:sz="6" w:space="0" w:color="CCCCCB"/>
                <w:bottom w:val="single" w:sz="6" w:space="0" w:color="CCCCCB"/>
                <w:right w:val="single" w:sz="6" w:space="0" w:color="CCCCCB"/>
              </w:divBdr>
              <w:divsChild>
                <w:div w:id="295112762">
                  <w:marLeft w:val="0"/>
                  <w:marRight w:val="0"/>
                  <w:marTop w:val="0"/>
                  <w:marBottom w:val="0"/>
                  <w:divBdr>
                    <w:top w:val="none" w:sz="0" w:space="0" w:color="auto"/>
                    <w:left w:val="none" w:sz="0" w:space="0" w:color="auto"/>
                    <w:bottom w:val="none" w:sz="0" w:space="0" w:color="auto"/>
                    <w:right w:val="none" w:sz="0" w:space="0" w:color="auto"/>
                  </w:divBdr>
                  <w:divsChild>
                    <w:div w:id="450168747">
                      <w:marLeft w:val="0"/>
                      <w:marRight w:val="0"/>
                      <w:marTop w:val="0"/>
                      <w:marBottom w:val="0"/>
                      <w:divBdr>
                        <w:top w:val="none" w:sz="0" w:space="0" w:color="auto"/>
                        <w:left w:val="none" w:sz="0" w:space="0" w:color="auto"/>
                        <w:bottom w:val="none" w:sz="0" w:space="0" w:color="auto"/>
                        <w:right w:val="none" w:sz="0" w:space="0" w:color="auto"/>
                      </w:divBdr>
                    </w:div>
                    <w:div w:id="2115780723">
                      <w:marLeft w:val="0"/>
                      <w:marRight w:val="0"/>
                      <w:marTop w:val="0"/>
                      <w:marBottom w:val="0"/>
                      <w:divBdr>
                        <w:top w:val="none" w:sz="0" w:space="0" w:color="auto"/>
                        <w:left w:val="none" w:sz="0" w:space="0" w:color="auto"/>
                        <w:bottom w:val="none" w:sz="0" w:space="0" w:color="auto"/>
                        <w:right w:val="none" w:sz="0" w:space="0" w:color="auto"/>
                      </w:divBdr>
                      <w:divsChild>
                        <w:div w:id="1008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330">
                  <w:marLeft w:val="0"/>
                  <w:marRight w:val="0"/>
                  <w:marTop w:val="0"/>
                  <w:marBottom w:val="0"/>
                  <w:divBdr>
                    <w:top w:val="none" w:sz="0" w:space="0" w:color="auto"/>
                    <w:left w:val="single" w:sz="6" w:space="27" w:color="CCCCCB"/>
                    <w:bottom w:val="none" w:sz="0" w:space="0" w:color="auto"/>
                    <w:right w:val="none" w:sz="0" w:space="0" w:color="auto"/>
                  </w:divBdr>
                  <w:divsChild>
                    <w:div w:id="248849600">
                      <w:marLeft w:val="0"/>
                      <w:marRight w:val="0"/>
                      <w:marTop w:val="60"/>
                      <w:marBottom w:val="0"/>
                      <w:divBdr>
                        <w:top w:val="none" w:sz="0" w:space="0" w:color="auto"/>
                        <w:left w:val="none" w:sz="0" w:space="0" w:color="auto"/>
                        <w:bottom w:val="none" w:sz="0" w:space="0" w:color="auto"/>
                        <w:right w:val="none" w:sz="0" w:space="0" w:color="auto"/>
                      </w:divBdr>
                    </w:div>
                    <w:div w:id="20075166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9941312">
          <w:marLeft w:val="0"/>
          <w:marRight w:val="0"/>
          <w:marTop w:val="0"/>
          <w:marBottom w:val="0"/>
          <w:divBdr>
            <w:top w:val="none" w:sz="0" w:space="0" w:color="auto"/>
            <w:left w:val="none" w:sz="0" w:space="0" w:color="auto"/>
            <w:bottom w:val="none" w:sz="0" w:space="0" w:color="auto"/>
            <w:right w:val="none" w:sz="0" w:space="0" w:color="auto"/>
          </w:divBdr>
          <w:divsChild>
            <w:div w:id="1475217260">
              <w:marLeft w:val="0"/>
              <w:marRight w:val="0"/>
              <w:marTop w:val="0"/>
              <w:marBottom w:val="0"/>
              <w:divBdr>
                <w:top w:val="single" w:sz="6" w:space="0" w:color="CCCCCB"/>
                <w:left w:val="single" w:sz="6" w:space="0" w:color="CCCCCB"/>
                <w:bottom w:val="single" w:sz="6" w:space="0" w:color="CCCCCB"/>
                <w:right w:val="single" w:sz="6" w:space="0" w:color="CCCCCB"/>
              </w:divBdr>
              <w:divsChild>
                <w:div w:id="719280889">
                  <w:marLeft w:val="0"/>
                  <w:marRight w:val="0"/>
                  <w:marTop w:val="0"/>
                  <w:marBottom w:val="0"/>
                  <w:divBdr>
                    <w:top w:val="none" w:sz="0" w:space="0" w:color="auto"/>
                    <w:left w:val="none" w:sz="0" w:space="0" w:color="auto"/>
                    <w:bottom w:val="none" w:sz="0" w:space="0" w:color="auto"/>
                    <w:right w:val="none" w:sz="0" w:space="0" w:color="auto"/>
                  </w:divBdr>
                  <w:divsChild>
                    <w:div w:id="427118669">
                      <w:marLeft w:val="0"/>
                      <w:marRight w:val="0"/>
                      <w:marTop w:val="0"/>
                      <w:marBottom w:val="0"/>
                      <w:divBdr>
                        <w:top w:val="none" w:sz="0" w:space="0" w:color="auto"/>
                        <w:left w:val="none" w:sz="0" w:space="0" w:color="auto"/>
                        <w:bottom w:val="none" w:sz="0" w:space="0" w:color="auto"/>
                        <w:right w:val="none" w:sz="0" w:space="0" w:color="auto"/>
                      </w:divBdr>
                    </w:div>
                    <w:div w:id="248124759">
                      <w:marLeft w:val="0"/>
                      <w:marRight w:val="0"/>
                      <w:marTop w:val="0"/>
                      <w:marBottom w:val="0"/>
                      <w:divBdr>
                        <w:top w:val="none" w:sz="0" w:space="0" w:color="auto"/>
                        <w:left w:val="none" w:sz="0" w:space="0" w:color="auto"/>
                        <w:bottom w:val="none" w:sz="0" w:space="0" w:color="auto"/>
                        <w:right w:val="none" w:sz="0" w:space="0" w:color="auto"/>
                      </w:divBdr>
                      <w:divsChild>
                        <w:div w:id="1070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307">
                  <w:marLeft w:val="0"/>
                  <w:marRight w:val="0"/>
                  <w:marTop w:val="0"/>
                  <w:marBottom w:val="0"/>
                  <w:divBdr>
                    <w:top w:val="none" w:sz="0" w:space="0" w:color="auto"/>
                    <w:left w:val="single" w:sz="6" w:space="27" w:color="CCCCCB"/>
                    <w:bottom w:val="none" w:sz="0" w:space="0" w:color="auto"/>
                    <w:right w:val="none" w:sz="0" w:space="0" w:color="auto"/>
                  </w:divBdr>
                  <w:divsChild>
                    <w:div w:id="679701978">
                      <w:marLeft w:val="0"/>
                      <w:marRight w:val="0"/>
                      <w:marTop w:val="60"/>
                      <w:marBottom w:val="0"/>
                      <w:divBdr>
                        <w:top w:val="none" w:sz="0" w:space="0" w:color="auto"/>
                        <w:left w:val="none" w:sz="0" w:space="0" w:color="auto"/>
                        <w:bottom w:val="none" w:sz="0" w:space="0" w:color="auto"/>
                        <w:right w:val="none" w:sz="0" w:space="0" w:color="auto"/>
                      </w:divBdr>
                    </w:div>
                    <w:div w:id="2083749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4487316">
          <w:marLeft w:val="0"/>
          <w:marRight w:val="0"/>
          <w:marTop w:val="0"/>
          <w:marBottom w:val="480"/>
          <w:divBdr>
            <w:top w:val="none" w:sz="0" w:space="0" w:color="auto"/>
            <w:left w:val="none" w:sz="0" w:space="0" w:color="auto"/>
            <w:bottom w:val="none" w:sz="0" w:space="0" w:color="auto"/>
            <w:right w:val="none" w:sz="0" w:space="0" w:color="auto"/>
          </w:divBdr>
          <w:divsChild>
            <w:div w:id="988630092">
              <w:marLeft w:val="0"/>
              <w:marRight w:val="0"/>
              <w:marTop w:val="0"/>
              <w:marBottom w:val="0"/>
              <w:divBdr>
                <w:top w:val="none" w:sz="0" w:space="0" w:color="auto"/>
                <w:left w:val="none" w:sz="0" w:space="0" w:color="auto"/>
                <w:bottom w:val="none" w:sz="0" w:space="0" w:color="auto"/>
                <w:right w:val="none" w:sz="0" w:space="0" w:color="auto"/>
              </w:divBdr>
              <w:divsChild>
                <w:div w:id="670572238">
                  <w:marLeft w:val="0"/>
                  <w:marRight w:val="0"/>
                  <w:marTop w:val="0"/>
                  <w:marBottom w:val="0"/>
                  <w:divBdr>
                    <w:top w:val="none" w:sz="0" w:space="0" w:color="auto"/>
                    <w:left w:val="none" w:sz="0" w:space="0" w:color="auto"/>
                    <w:bottom w:val="none" w:sz="0" w:space="0" w:color="auto"/>
                    <w:right w:val="none" w:sz="0" w:space="0" w:color="auto"/>
                  </w:divBdr>
                </w:div>
                <w:div w:id="1380978818">
                  <w:marLeft w:val="0"/>
                  <w:marRight w:val="0"/>
                  <w:marTop w:val="0"/>
                  <w:marBottom w:val="0"/>
                  <w:divBdr>
                    <w:top w:val="none" w:sz="0" w:space="0" w:color="auto"/>
                    <w:left w:val="none" w:sz="0" w:space="0" w:color="auto"/>
                    <w:bottom w:val="none" w:sz="0" w:space="0" w:color="auto"/>
                    <w:right w:val="none" w:sz="0" w:space="0" w:color="auto"/>
                  </w:divBdr>
                </w:div>
                <w:div w:id="1705717520">
                  <w:marLeft w:val="0"/>
                  <w:marRight w:val="0"/>
                  <w:marTop w:val="0"/>
                  <w:marBottom w:val="0"/>
                  <w:divBdr>
                    <w:top w:val="none" w:sz="0" w:space="0" w:color="auto"/>
                    <w:left w:val="none" w:sz="0" w:space="0" w:color="auto"/>
                    <w:bottom w:val="none" w:sz="0" w:space="0" w:color="auto"/>
                    <w:right w:val="none" w:sz="0" w:space="0" w:color="auto"/>
                  </w:divBdr>
                </w:div>
                <w:div w:id="483590933">
                  <w:marLeft w:val="0"/>
                  <w:marRight w:val="0"/>
                  <w:marTop w:val="0"/>
                  <w:marBottom w:val="0"/>
                  <w:divBdr>
                    <w:top w:val="none" w:sz="0" w:space="0" w:color="auto"/>
                    <w:left w:val="none" w:sz="0" w:space="0" w:color="auto"/>
                    <w:bottom w:val="none" w:sz="0" w:space="0" w:color="auto"/>
                    <w:right w:val="none" w:sz="0" w:space="0" w:color="auto"/>
                  </w:divBdr>
                </w:div>
                <w:div w:id="1459949573">
                  <w:marLeft w:val="0"/>
                  <w:marRight w:val="0"/>
                  <w:marTop w:val="0"/>
                  <w:marBottom w:val="0"/>
                  <w:divBdr>
                    <w:top w:val="none" w:sz="0" w:space="0" w:color="auto"/>
                    <w:left w:val="none" w:sz="0" w:space="0" w:color="auto"/>
                    <w:bottom w:val="none" w:sz="0" w:space="0" w:color="auto"/>
                    <w:right w:val="none" w:sz="0" w:space="0" w:color="auto"/>
                  </w:divBdr>
                </w:div>
                <w:div w:id="722026415">
                  <w:marLeft w:val="0"/>
                  <w:marRight w:val="0"/>
                  <w:marTop w:val="0"/>
                  <w:marBottom w:val="0"/>
                  <w:divBdr>
                    <w:top w:val="none" w:sz="0" w:space="0" w:color="auto"/>
                    <w:left w:val="none" w:sz="0" w:space="0" w:color="auto"/>
                    <w:bottom w:val="none" w:sz="0" w:space="0" w:color="auto"/>
                    <w:right w:val="none" w:sz="0" w:space="0" w:color="auto"/>
                  </w:divBdr>
                </w:div>
                <w:div w:id="707415376">
                  <w:marLeft w:val="0"/>
                  <w:marRight w:val="0"/>
                  <w:marTop w:val="0"/>
                  <w:marBottom w:val="0"/>
                  <w:divBdr>
                    <w:top w:val="none" w:sz="0" w:space="0" w:color="auto"/>
                    <w:left w:val="none" w:sz="0" w:space="0" w:color="auto"/>
                    <w:bottom w:val="none" w:sz="0" w:space="0" w:color="auto"/>
                    <w:right w:val="none" w:sz="0" w:space="0" w:color="auto"/>
                  </w:divBdr>
                </w:div>
                <w:div w:id="1120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094">
          <w:marLeft w:val="0"/>
          <w:marRight w:val="0"/>
          <w:marTop w:val="0"/>
          <w:marBottom w:val="0"/>
          <w:divBdr>
            <w:top w:val="none" w:sz="0" w:space="0" w:color="auto"/>
            <w:left w:val="none" w:sz="0" w:space="0" w:color="auto"/>
            <w:bottom w:val="none" w:sz="0" w:space="0" w:color="auto"/>
            <w:right w:val="none" w:sz="0" w:space="0" w:color="auto"/>
          </w:divBdr>
          <w:divsChild>
            <w:div w:id="1273704710">
              <w:marLeft w:val="0"/>
              <w:marRight w:val="0"/>
              <w:marTop w:val="0"/>
              <w:marBottom w:val="0"/>
              <w:divBdr>
                <w:top w:val="none" w:sz="0" w:space="0" w:color="auto"/>
                <w:left w:val="none" w:sz="0" w:space="0" w:color="auto"/>
                <w:bottom w:val="none" w:sz="0" w:space="0" w:color="auto"/>
                <w:right w:val="none" w:sz="0" w:space="0" w:color="auto"/>
              </w:divBdr>
            </w:div>
          </w:divsChild>
        </w:div>
        <w:div w:id="1878543073">
          <w:marLeft w:val="0"/>
          <w:marRight w:val="0"/>
          <w:marTop w:val="0"/>
          <w:marBottom w:val="0"/>
          <w:divBdr>
            <w:top w:val="none" w:sz="0" w:space="0" w:color="auto"/>
            <w:left w:val="none" w:sz="0" w:space="0" w:color="auto"/>
            <w:bottom w:val="none" w:sz="0" w:space="0" w:color="auto"/>
            <w:right w:val="none" w:sz="0" w:space="0" w:color="auto"/>
          </w:divBdr>
          <w:divsChild>
            <w:div w:id="384645994">
              <w:marLeft w:val="0"/>
              <w:marRight w:val="0"/>
              <w:marTop w:val="0"/>
              <w:marBottom w:val="0"/>
              <w:divBdr>
                <w:top w:val="none" w:sz="0" w:space="0" w:color="auto"/>
                <w:left w:val="none" w:sz="0" w:space="0" w:color="auto"/>
                <w:bottom w:val="none" w:sz="0" w:space="0" w:color="auto"/>
                <w:right w:val="none" w:sz="0" w:space="0" w:color="auto"/>
              </w:divBdr>
            </w:div>
          </w:divsChild>
        </w:div>
        <w:div w:id="470486441">
          <w:marLeft w:val="0"/>
          <w:marRight w:val="0"/>
          <w:marTop w:val="0"/>
          <w:marBottom w:val="0"/>
          <w:divBdr>
            <w:top w:val="none" w:sz="0" w:space="0" w:color="auto"/>
            <w:left w:val="none" w:sz="0" w:space="0" w:color="auto"/>
            <w:bottom w:val="none" w:sz="0" w:space="0" w:color="auto"/>
            <w:right w:val="none" w:sz="0" w:space="0" w:color="auto"/>
          </w:divBdr>
          <w:divsChild>
            <w:div w:id="442188494">
              <w:marLeft w:val="0"/>
              <w:marRight w:val="0"/>
              <w:marTop w:val="0"/>
              <w:marBottom w:val="120"/>
              <w:divBdr>
                <w:top w:val="none" w:sz="0" w:space="0" w:color="auto"/>
                <w:left w:val="none" w:sz="0" w:space="0" w:color="auto"/>
                <w:bottom w:val="none" w:sz="0" w:space="0" w:color="auto"/>
                <w:right w:val="none" w:sz="0" w:space="0" w:color="auto"/>
              </w:divBdr>
              <w:divsChild>
                <w:div w:id="238252714">
                  <w:marLeft w:val="0"/>
                  <w:marRight w:val="0"/>
                  <w:marTop w:val="0"/>
                  <w:marBottom w:val="0"/>
                  <w:divBdr>
                    <w:top w:val="none" w:sz="0" w:space="18" w:color="auto"/>
                    <w:left w:val="none" w:sz="0" w:space="20" w:color="auto"/>
                    <w:bottom w:val="single" w:sz="6" w:space="18" w:color="DBDAD8"/>
                    <w:right w:val="none" w:sz="0" w:space="23" w:color="auto"/>
                  </w:divBdr>
                  <w:divsChild>
                    <w:div w:id="353115956">
                      <w:marLeft w:val="0"/>
                      <w:marRight w:val="480"/>
                      <w:marTop w:val="0"/>
                      <w:marBottom w:val="0"/>
                      <w:divBdr>
                        <w:top w:val="none" w:sz="0" w:space="0" w:color="auto"/>
                        <w:left w:val="none" w:sz="0" w:space="0" w:color="auto"/>
                        <w:bottom w:val="none" w:sz="0" w:space="0" w:color="auto"/>
                        <w:right w:val="none" w:sz="0" w:space="0" w:color="auto"/>
                      </w:divBdr>
                      <w:divsChild>
                        <w:div w:id="304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0199">
              <w:marLeft w:val="0"/>
              <w:marRight w:val="0"/>
              <w:marTop w:val="0"/>
              <w:marBottom w:val="120"/>
              <w:divBdr>
                <w:top w:val="none" w:sz="0" w:space="0" w:color="auto"/>
                <w:left w:val="none" w:sz="0" w:space="0" w:color="auto"/>
                <w:bottom w:val="none" w:sz="0" w:space="0" w:color="auto"/>
                <w:right w:val="none" w:sz="0" w:space="0" w:color="auto"/>
              </w:divBdr>
              <w:divsChild>
                <w:div w:id="271329305">
                  <w:marLeft w:val="0"/>
                  <w:marRight w:val="0"/>
                  <w:marTop w:val="0"/>
                  <w:marBottom w:val="0"/>
                  <w:divBdr>
                    <w:top w:val="none" w:sz="0" w:space="18" w:color="auto"/>
                    <w:left w:val="none" w:sz="0" w:space="20" w:color="auto"/>
                    <w:bottom w:val="single" w:sz="6" w:space="18" w:color="DBDAD8"/>
                    <w:right w:val="none" w:sz="0" w:space="23" w:color="auto"/>
                  </w:divBdr>
                  <w:divsChild>
                    <w:div w:id="765275767">
                      <w:marLeft w:val="0"/>
                      <w:marRight w:val="480"/>
                      <w:marTop w:val="0"/>
                      <w:marBottom w:val="0"/>
                      <w:divBdr>
                        <w:top w:val="none" w:sz="0" w:space="0" w:color="auto"/>
                        <w:left w:val="none" w:sz="0" w:space="0" w:color="auto"/>
                        <w:bottom w:val="none" w:sz="0" w:space="0" w:color="auto"/>
                        <w:right w:val="none" w:sz="0" w:space="0" w:color="auto"/>
                      </w:divBdr>
                      <w:divsChild>
                        <w:div w:id="19783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9814">
              <w:marLeft w:val="0"/>
              <w:marRight w:val="0"/>
              <w:marTop w:val="0"/>
              <w:marBottom w:val="120"/>
              <w:divBdr>
                <w:top w:val="none" w:sz="0" w:space="0" w:color="auto"/>
                <w:left w:val="none" w:sz="0" w:space="0" w:color="auto"/>
                <w:bottom w:val="none" w:sz="0" w:space="0" w:color="auto"/>
                <w:right w:val="none" w:sz="0" w:space="0" w:color="auto"/>
              </w:divBdr>
              <w:divsChild>
                <w:div w:id="1113523753">
                  <w:marLeft w:val="0"/>
                  <w:marRight w:val="0"/>
                  <w:marTop w:val="0"/>
                  <w:marBottom w:val="0"/>
                  <w:divBdr>
                    <w:top w:val="none" w:sz="0" w:space="18" w:color="auto"/>
                    <w:left w:val="none" w:sz="0" w:space="20" w:color="auto"/>
                    <w:bottom w:val="single" w:sz="6" w:space="18" w:color="DBDAD8"/>
                    <w:right w:val="none" w:sz="0" w:space="23" w:color="auto"/>
                  </w:divBdr>
                  <w:divsChild>
                    <w:div w:id="497309003">
                      <w:marLeft w:val="0"/>
                      <w:marRight w:val="480"/>
                      <w:marTop w:val="0"/>
                      <w:marBottom w:val="0"/>
                      <w:divBdr>
                        <w:top w:val="none" w:sz="0" w:space="0" w:color="auto"/>
                        <w:left w:val="none" w:sz="0" w:space="0" w:color="auto"/>
                        <w:bottom w:val="none" w:sz="0" w:space="0" w:color="auto"/>
                        <w:right w:val="none" w:sz="0" w:space="0" w:color="auto"/>
                      </w:divBdr>
                      <w:divsChild>
                        <w:div w:id="12796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734">
                  <w:marLeft w:val="0"/>
                  <w:marRight w:val="0"/>
                  <w:marTop w:val="0"/>
                  <w:marBottom w:val="0"/>
                  <w:divBdr>
                    <w:top w:val="none" w:sz="0" w:space="0" w:color="auto"/>
                    <w:left w:val="none" w:sz="0" w:space="0" w:color="auto"/>
                    <w:bottom w:val="none" w:sz="0" w:space="0" w:color="auto"/>
                    <w:right w:val="none" w:sz="0" w:space="0" w:color="auto"/>
                  </w:divBdr>
                  <w:divsChild>
                    <w:div w:id="1098333486">
                      <w:marLeft w:val="0"/>
                      <w:marRight w:val="0"/>
                      <w:marTop w:val="0"/>
                      <w:marBottom w:val="0"/>
                      <w:divBdr>
                        <w:top w:val="none" w:sz="0" w:space="0" w:color="auto"/>
                        <w:left w:val="none" w:sz="0" w:space="0" w:color="auto"/>
                        <w:bottom w:val="none" w:sz="0" w:space="0" w:color="auto"/>
                        <w:right w:val="none" w:sz="0" w:space="0" w:color="auto"/>
                      </w:divBdr>
                      <w:divsChild>
                        <w:div w:id="660550631">
                          <w:marLeft w:val="0"/>
                          <w:marRight w:val="0"/>
                          <w:marTop w:val="0"/>
                          <w:marBottom w:val="0"/>
                          <w:divBdr>
                            <w:top w:val="none" w:sz="0" w:space="0" w:color="auto"/>
                            <w:left w:val="none" w:sz="0" w:space="0" w:color="auto"/>
                            <w:bottom w:val="none" w:sz="0" w:space="0" w:color="auto"/>
                            <w:right w:val="none" w:sz="0" w:space="0" w:color="auto"/>
                          </w:divBdr>
                          <w:divsChild>
                            <w:div w:id="975915968">
                              <w:marLeft w:val="0"/>
                              <w:marRight w:val="0"/>
                              <w:marTop w:val="0"/>
                              <w:marBottom w:val="0"/>
                              <w:divBdr>
                                <w:top w:val="none" w:sz="0" w:space="0" w:color="auto"/>
                                <w:left w:val="none" w:sz="0" w:space="0" w:color="auto"/>
                                <w:bottom w:val="none" w:sz="0" w:space="0" w:color="auto"/>
                                <w:right w:val="none" w:sz="0" w:space="0" w:color="auto"/>
                              </w:divBdr>
                              <w:divsChild>
                                <w:div w:id="1184632778">
                                  <w:marLeft w:val="0"/>
                                  <w:marRight w:val="0"/>
                                  <w:marTop w:val="0"/>
                                  <w:marBottom w:val="0"/>
                                  <w:divBdr>
                                    <w:top w:val="none" w:sz="0" w:space="0" w:color="auto"/>
                                    <w:left w:val="none" w:sz="0" w:space="0" w:color="auto"/>
                                    <w:bottom w:val="none" w:sz="0" w:space="0" w:color="auto"/>
                                    <w:right w:val="none" w:sz="0" w:space="0" w:color="auto"/>
                                  </w:divBdr>
                                  <w:divsChild>
                                    <w:div w:id="1763186591">
                                      <w:marLeft w:val="0"/>
                                      <w:marRight w:val="0"/>
                                      <w:marTop w:val="0"/>
                                      <w:marBottom w:val="0"/>
                                      <w:divBdr>
                                        <w:top w:val="none" w:sz="0" w:space="0" w:color="auto"/>
                                        <w:left w:val="none" w:sz="0" w:space="0" w:color="auto"/>
                                        <w:bottom w:val="none" w:sz="0" w:space="0" w:color="auto"/>
                                        <w:right w:val="none" w:sz="0" w:space="0" w:color="auto"/>
                                      </w:divBdr>
                                      <w:divsChild>
                                        <w:div w:id="2067297828">
                                          <w:marLeft w:val="0"/>
                                          <w:marRight w:val="0"/>
                                          <w:marTop w:val="0"/>
                                          <w:marBottom w:val="0"/>
                                          <w:divBdr>
                                            <w:top w:val="none" w:sz="0" w:space="0" w:color="auto"/>
                                            <w:left w:val="none" w:sz="0" w:space="0" w:color="auto"/>
                                            <w:bottom w:val="none" w:sz="0" w:space="0" w:color="auto"/>
                                            <w:right w:val="none" w:sz="0" w:space="0" w:color="auto"/>
                                          </w:divBdr>
                                          <w:divsChild>
                                            <w:div w:id="1691955110">
                                              <w:marLeft w:val="0"/>
                                              <w:marRight w:val="0"/>
                                              <w:marTop w:val="0"/>
                                              <w:marBottom w:val="0"/>
                                              <w:divBdr>
                                                <w:top w:val="none" w:sz="0" w:space="0" w:color="auto"/>
                                                <w:left w:val="none" w:sz="0" w:space="0" w:color="auto"/>
                                                <w:bottom w:val="none" w:sz="0" w:space="0" w:color="auto"/>
                                                <w:right w:val="none" w:sz="0" w:space="0" w:color="auto"/>
                                              </w:divBdr>
                                              <w:divsChild>
                                                <w:div w:id="11725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239473">
              <w:marLeft w:val="0"/>
              <w:marRight w:val="0"/>
              <w:marTop w:val="0"/>
              <w:marBottom w:val="120"/>
              <w:divBdr>
                <w:top w:val="none" w:sz="0" w:space="0" w:color="auto"/>
                <w:left w:val="none" w:sz="0" w:space="0" w:color="auto"/>
                <w:bottom w:val="none" w:sz="0" w:space="0" w:color="auto"/>
                <w:right w:val="none" w:sz="0" w:space="0" w:color="auto"/>
              </w:divBdr>
              <w:divsChild>
                <w:div w:id="2139951232">
                  <w:marLeft w:val="0"/>
                  <w:marRight w:val="0"/>
                  <w:marTop w:val="0"/>
                  <w:marBottom w:val="0"/>
                  <w:divBdr>
                    <w:top w:val="none" w:sz="0" w:space="18" w:color="auto"/>
                    <w:left w:val="none" w:sz="0" w:space="20" w:color="auto"/>
                    <w:bottom w:val="single" w:sz="6" w:space="18" w:color="DBDAD8"/>
                    <w:right w:val="none" w:sz="0" w:space="23" w:color="auto"/>
                  </w:divBdr>
                  <w:divsChild>
                    <w:div w:id="765921414">
                      <w:marLeft w:val="0"/>
                      <w:marRight w:val="480"/>
                      <w:marTop w:val="0"/>
                      <w:marBottom w:val="0"/>
                      <w:divBdr>
                        <w:top w:val="none" w:sz="0" w:space="0" w:color="auto"/>
                        <w:left w:val="none" w:sz="0" w:space="0" w:color="auto"/>
                        <w:bottom w:val="none" w:sz="0" w:space="0" w:color="auto"/>
                        <w:right w:val="none" w:sz="0" w:space="0" w:color="auto"/>
                      </w:divBdr>
                      <w:divsChild>
                        <w:div w:id="446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7015">
                  <w:marLeft w:val="0"/>
                  <w:marRight w:val="0"/>
                  <w:marTop w:val="0"/>
                  <w:marBottom w:val="0"/>
                  <w:divBdr>
                    <w:top w:val="none" w:sz="0" w:space="0" w:color="auto"/>
                    <w:left w:val="none" w:sz="0" w:space="0" w:color="auto"/>
                    <w:bottom w:val="none" w:sz="0" w:space="0" w:color="auto"/>
                    <w:right w:val="none" w:sz="0" w:space="0" w:color="auto"/>
                  </w:divBdr>
                  <w:divsChild>
                    <w:div w:id="770245241">
                      <w:marLeft w:val="0"/>
                      <w:marRight w:val="0"/>
                      <w:marTop w:val="0"/>
                      <w:marBottom w:val="0"/>
                      <w:divBdr>
                        <w:top w:val="none" w:sz="0" w:space="0" w:color="auto"/>
                        <w:left w:val="none" w:sz="0" w:space="0" w:color="auto"/>
                        <w:bottom w:val="none" w:sz="0" w:space="0" w:color="auto"/>
                        <w:right w:val="none" w:sz="0" w:space="0" w:color="auto"/>
                      </w:divBdr>
                      <w:divsChild>
                        <w:div w:id="1690831350">
                          <w:marLeft w:val="0"/>
                          <w:marRight w:val="0"/>
                          <w:marTop w:val="0"/>
                          <w:marBottom w:val="0"/>
                          <w:divBdr>
                            <w:top w:val="none" w:sz="0" w:space="0" w:color="auto"/>
                            <w:left w:val="none" w:sz="0" w:space="0" w:color="auto"/>
                            <w:bottom w:val="none" w:sz="0" w:space="0" w:color="auto"/>
                            <w:right w:val="none" w:sz="0" w:space="0" w:color="auto"/>
                          </w:divBdr>
                          <w:divsChild>
                            <w:div w:id="651830931">
                              <w:marLeft w:val="0"/>
                              <w:marRight w:val="0"/>
                              <w:marTop w:val="0"/>
                              <w:marBottom w:val="0"/>
                              <w:divBdr>
                                <w:top w:val="none" w:sz="0" w:space="0" w:color="auto"/>
                                <w:left w:val="none" w:sz="0" w:space="0" w:color="auto"/>
                                <w:bottom w:val="none" w:sz="0" w:space="0" w:color="auto"/>
                                <w:right w:val="none" w:sz="0" w:space="0" w:color="auto"/>
                              </w:divBdr>
                              <w:divsChild>
                                <w:div w:id="1839421147">
                                  <w:marLeft w:val="0"/>
                                  <w:marRight w:val="0"/>
                                  <w:marTop w:val="0"/>
                                  <w:marBottom w:val="0"/>
                                  <w:divBdr>
                                    <w:top w:val="none" w:sz="0" w:space="0" w:color="auto"/>
                                    <w:left w:val="none" w:sz="0" w:space="0" w:color="auto"/>
                                    <w:bottom w:val="none" w:sz="0" w:space="0" w:color="auto"/>
                                    <w:right w:val="none" w:sz="0" w:space="0" w:color="auto"/>
                                  </w:divBdr>
                                  <w:divsChild>
                                    <w:div w:id="2024746420">
                                      <w:marLeft w:val="0"/>
                                      <w:marRight w:val="0"/>
                                      <w:marTop w:val="0"/>
                                      <w:marBottom w:val="0"/>
                                      <w:divBdr>
                                        <w:top w:val="none" w:sz="0" w:space="0" w:color="auto"/>
                                        <w:left w:val="none" w:sz="0" w:space="0" w:color="auto"/>
                                        <w:bottom w:val="none" w:sz="0" w:space="0" w:color="auto"/>
                                        <w:right w:val="none" w:sz="0" w:space="0" w:color="auto"/>
                                      </w:divBdr>
                                      <w:divsChild>
                                        <w:div w:id="1603101242">
                                          <w:marLeft w:val="0"/>
                                          <w:marRight w:val="0"/>
                                          <w:marTop w:val="0"/>
                                          <w:marBottom w:val="0"/>
                                          <w:divBdr>
                                            <w:top w:val="none" w:sz="0" w:space="0" w:color="auto"/>
                                            <w:left w:val="none" w:sz="0" w:space="0" w:color="auto"/>
                                            <w:bottom w:val="none" w:sz="0" w:space="0" w:color="auto"/>
                                            <w:right w:val="none" w:sz="0" w:space="0" w:color="auto"/>
                                          </w:divBdr>
                                          <w:divsChild>
                                            <w:div w:id="1911764124">
                                              <w:marLeft w:val="0"/>
                                              <w:marRight w:val="0"/>
                                              <w:marTop w:val="0"/>
                                              <w:marBottom w:val="0"/>
                                              <w:divBdr>
                                                <w:top w:val="none" w:sz="0" w:space="0" w:color="auto"/>
                                                <w:left w:val="none" w:sz="0" w:space="0" w:color="auto"/>
                                                <w:bottom w:val="none" w:sz="0" w:space="0" w:color="auto"/>
                                                <w:right w:val="none" w:sz="0" w:space="0" w:color="auto"/>
                                              </w:divBdr>
                                              <w:divsChild>
                                                <w:div w:id="20234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126499">
              <w:marLeft w:val="0"/>
              <w:marRight w:val="0"/>
              <w:marTop w:val="0"/>
              <w:marBottom w:val="120"/>
              <w:divBdr>
                <w:top w:val="none" w:sz="0" w:space="0" w:color="auto"/>
                <w:left w:val="none" w:sz="0" w:space="0" w:color="auto"/>
                <w:bottom w:val="none" w:sz="0" w:space="0" w:color="auto"/>
                <w:right w:val="none" w:sz="0" w:space="0" w:color="auto"/>
              </w:divBdr>
              <w:divsChild>
                <w:div w:id="585462736">
                  <w:marLeft w:val="0"/>
                  <w:marRight w:val="0"/>
                  <w:marTop w:val="0"/>
                  <w:marBottom w:val="0"/>
                  <w:divBdr>
                    <w:top w:val="none" w:sz="0" w:space="18" w:color="auto"/>
                    <w:left w:val="none" w:sz="0" w:space="20" w:color="auto"/>
                    <w:bottom w:val="single" w:sz="6" w:space="18" w:color="DBDAD8"/>
                    <w:right w:val="none" w:sz="0" w:space="23" w:color="auto"/>
                  </w:divBdr>
                  <w:divsChild>
                    <w:div w:id="1105807639">
                      <w:marLeft w:val="0"/>
                      <w:marRight w:val="480"/>
                      <w:marTop w:val="0"/>
                      <w:marBottom w:val="0"/>
                      <w:divBdr>
                        <w:top w:val="none" w:sz="0" w:space="0" w:color="auto"/>
                        <w:left w:val="none" w:sz="0" w:space="0" w:color="auto"/>
                        <w:bottom w:val="none" w:sz="0" w:space="0" w:color="auto"/>
                        <w:right w:val="none" w:sz="0" w:space="0" w:color="auto"/>
                      </w:divBdr>
                      <w:divsChild>
                        <w:div w:id="20972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1957">
                  <w:marLeft w:val="0"/>
                  <w:marRight w:val="0"/>
                  <w:marTop w:val="0"/>
                  <w:marBottom w:val="0"/>
                  <w:divBdr>
                    <w:top w:val="none" w:sz="0" w:space="0" w:color="auto"/>
                    <w:left w:val="none" w:sz="0" w:space="0" w:color="auto"/>
                    <w:bottom w:val="none" w:sz="0" w:space="0" w:color="auto"/>
                    <w:right w:val="none" w:sz="0" w:space="0" w:color="auto"/>
                  </w:divBdr>
                  <w:divsChild>
                    <w:div w:id="1844589176">
                      <w:marLeft w:val="0"/>
                      <w:marRight w:val="0"/>
                      <w:marTop w:val="0"/>
                      <w:marBottom w:val="0"/>
                      <w:divBdr>
                        <w:top w:val="none" w:sz="0" w:space="0" w:color="auto"/>
                        <w:left w:val="none" w:sz="0" w:space="0" w:color="auto"/>
                        <w:bottom w:val="none" w:sz="0" w:space="0" w:color="auto"/>
                        <w:right w:val="none" w:sz="0" w:space="0" w:color="auto"/>
                      </w:divBdr>
                      <w:divsChild>
                        <w:div w:id="1289899073">
                          <w:marLeft w:val="0"/>
                          <w:marRight w:val="0"/>
                          <w:marTop w:val="0"/>
                          <w:marBottom w:val="0"/>
                          <w:divBdr>
                            <w:top w:val="none" w:sz="0" w:space="0" w:color="auto"/>
                            <w:left w:val="none" w:sz="0" w:space="0" w:color="auto"/>
                            <w:bottom w:val="none" w:sz="0" w:space="0" w:color="auto"/>
                            <w:right w:val="none" w:sz="0" w:space="0" w:color="auto"/>
                          </w:divBdr>
                          <w:divsChild>
                            <w:div w:id="1907258405">
                              <w:marLeft w:val="0"/>
                              <w:marRight w:val="0"/>
                              <w:marTop w:val="0"/>
                              <w:marBottom w:val="0"/>
                              <w:divBdr>
                                <w:top w:val="none" w:sz="0" w:space="0" w:color="auto"/>
                                <w:left w:val="none" w:sz="0" w:space="0" w:color="auto"/>
                                <w:bottom w:val="none" w:sz="0" w:space="0" w:color="auto"/>
                                <w:right w:val="none" w:sz="0" w:space="0" w:color="auto"/>
                              </w:divBdr>
                              <w:divsChild>
                                <w:div w:id="1910117554">
                                  <w:marLeft w:val="0"/>
                                  <w:marRight w:val="0"/>
                                  <w:marTop w:val="0"/>
                                  <w:marBottom w:val="0"/>
                                  <w:divBdr>
                                    <w:top w:val="none" w:sz="0" w:space="0" w:color="auto"/>
                                    <w:left w:val="none" w:sz="0" w:space="0" w:color="auto"/>
                                    <w:bottom w:val="none" w:sz="0" w:space="0" w:color="auto"/>
                                    <w:right w:val="none" w:sz="0" w:space="0" w:color="auto"/>
                                  </w:divBdr>
                                  <w:divsChild>
                                    <w:div w:id="1628705783">
                                      <w:marLeft w:val="0"/>
                                      <w:marRight w:val="0"/>
                                      <w:marTop w:val="0"/>
                                      <w:marBottom w:val="0"/>
                                      <w:divBdr>
                                        <w:top w:val="none" w:sz="0" w:space="0" w:color="auto"/>
                                        <w:left w:val="none" w:sz="0" w:space="0" w:color="auto"/>
                                        <w:bottom w:val="none" w:sz="0" w:space="0" w:color="auto"/>
                                        <w:right w:val="none" w:sz="0" w:space="0" w:color="auto"/>
                                      </w:divBdr>
                                      <w:divsChild>
                                        <w:div w:id="499351510">
                                          <w:marLeft w:val="0"/>
                                          <w:marRight w:val="0"/>
                                          <w:marTop w:val="0"/>
                                          <w:marBottom w:val="0"/>
                                          <w:divBdr>
                                            <w:top w:val="none" w:sz="0" w:space="0" w:color="auto"/>
                                            <w:left w:val="none" w:sz="0" w:space="0" w:color="auto"/>
                                            <w:bottom w:val="none" w:sz="0" w:space="0" w:color="auto"/>
                                            <w:right w:val="none" w:sz="0" w:space="0" w:color="auto"/>
                                          </w:divBdr>
                                          <w:divsChild>
                                            <w:div w:id="306520357">
                                              <w:marLeft w:val="0"/>
                                              <w:marRight w:val="0"/>
                                              <w:marTop w:val="0"/>
                                              <w:marBottom w:val="0"/>
                                              <w:divBdr>
                                                <w:top w:val="none" w:sz="0" w:space="0" w:color="auto"/>
                                                <w:left w:val="none" w:sz="0" w:space="0" w:color="auto"/>
                                                <w:bottom w:val="none" w:sz="0" w:space="0" w:color="auto"/>
                                                <w:right w:val="none" w:sz="0" w:space="0" w:color="auto"/>
                                              </w:divBdr>
                                              <w:divsChild>
                                                <w:div w:id="19993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81244">
              <w:marLeft w:val="0"/>
              <w:marRight w:val="0"/>
              <w:marTop w:val="0"/>
              <w:marBottom w:val="120"/>
              <w:divBdr>
                <w:top w:val="none" w:sz="0" w:space="0" w:color="auto"/>
                <w:left w:val="none" w:sz="0" w:space="0" w:color="auto"/>
                <w:bottom w:val="none" w:sz="0" w:space="0" w:color="auto"/>
                <w:right w:val="none" w:sz="0" w:space="0" w:color="auto"/>
              </w:divBdr>
              <w:divsChild>
                <w:div w:id="146871578">
                  <w:marLeft w:val="0"/>
                  <w:marRight w:val="0"/>
                  <w:marTop w:val="0"/>
                  <w:marBottom w:val="0"/>
                  <w:divBdr>
                    <w:top w:val="none" w:sz="0" w:space="18" w:color="auto"/>
                    <w:left w:val="none" w:sz="0" w:space="20" w:color="auto"/>
                    <w:bottom w:val="single" w:sz="6" w:space="18" w:color="DBDAD8"/>
                    <w:right w:val="none" w:sz="0" w:space="23" w:color="auto"/>
                  </w:divBdr>
                  <w:divsChild>
                    <w:div w:id="1412266880">
                      <w:marLeft w:val="0"/>
                      <w:marRight w:val="480"/>
                      <w:marTop w:val="0"/>
                      <w:marBottom w:val="0"/>
                      <w:divBdr>
                        <w:top w:val="none" w:sz="0" w:space="0" w:color="auto"/>
                        <w:left w:val="none" w:sz="0" w:space="0" w:color="auto"/>
                        <w:bottom w:val="none" w:sz="0" w:space="0" w:color="auto"/>
                        <w:right w:val="none" w:sz="0" w:space="0" w:color="auto"/>
                      </w:divBdr>
                      <w:divsChild>
                        <w:div w:id="1834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586">
                  <w:marLeft w:val="0"/>
                  <w:marRight w:val="0"/>
                  <w:marTop w:val="0"/>
                  <w:marBottom w:val="0"/>
                  <w:divBdr>
                    <w:top w:val="none" w:sz="0" w:space="0" w:color="auto"/>
                    <w:left w:val="none" w:sz="0" w:space="0" w:color="auto"/>
                    <w:bottom w:val="none" w:sz="0" w:space="0" w:color="auto"/>
                    <w:right w:val="none" w:sz="0" w:space="0" w:color="auto"/>
                  </w:divBdr>
                  <w:divsChild>
                    <w:div w:id="431704147">
                      <w:marLeft w:val="0"/>
                      <w:marRight w:val="0"/>
                      <w:marTop w:val="0"/>
                      <w:marBottom w:val="0"/>
                      <w:divBdr>
                        <w:top w:val="none" w:sz="0" w:space="0" w:color="auto"/>
                        <w:left w:val="none" w:sz="0" w:space="0" w:color="auto"/>
                        <w:bottom w:val="none" w:sz="0" w:space="0" w:color="auto"/>
                        <w:right w:val="none" w:sz="0" w:space="0" w:color="auto"/>
                      </w:divBdr>
                      <w:divsChild>
                        <w:div w:id="287661463">
                          <w:marLeft w:val="0"/>
                          <w:marRight w:val="0"/>
                          <w:marTop w:val="0"/>
                          <w:marBottom w:val="0"/>
                          <w:divBdr>
                            <w:top w:val="none" w:sz="0" w:space="0" w:color="auto"/>
                            <w:left w:val="none" w:sz="0" w:space="0" w:color="auto"/>
                            <w:bottom w:val="none" w:sz="0" w:space="0" w:color="auto"/>
                            <w:right w:val="none" w:sz="0" w:space="0" w:color="auto"/>
                          </w:divBdr>
                          <w:divsChild>
                            <w:div w:id="569771619">
                              <w:marLeft w:val="0"/>
                              <w:marRight w:val="0"/>
                              <w:marTop w:val="0"/>
                              <w:marBottom w:val="0"/>
                              <w:divBdr>
                                <w:top w:val="none" w:sz="0" w:space="0" w:color="auto"/>
                                <w:left w:val="none" w:sz="0" w:space="0" w:color="auto"/>
                                <w:bottom w:val="none" w:sz="0" w:space="0" w:color="auto"/>
                                <w:right w:val="none" w:sz="0" w:space="0" w:color="auto"/>
                              </w:divBdr>
                              <w:divsChild>
                                <w:div w:id="1372916824">
                                  <w:marLeft w:val="0"/>
                                  <w:marRight w:val="0"/>
                                  <w:marTop w:val="0"/>
                                  <w:marBottom w:val="0"/>
                                  <w:divBdr>
                                    <w:top w:val="none" w:sz="0" w:space="0" w:color="auto"/>
                                    <w:left w:val="none" w:sz="0" w:space="0" w:color="auto"/>
                                    <w:bottom w:val="none" w:sz="0" w:space="0" w:color="auto"/>
                                    <w:right w:val="none" w:sz="0" w:space="0" w:color="auto"/>
                                  </w:divBdr>
                                  <w:divsChild>
                                    <w:div w:id="968169199">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sChild>
                                            <w:div w:id="993219728">
                                              <w:marLeft w:val="0"/>
                                              <w:marRight w:val="0"/>
                                              <w:marTop w:val="0"/>
                                              <w:marBottom w:val="0"/>
                                              <w:divBdr>
                                                <w:top w:val="none" w:sz="0" w:space="0" w:color="auto"/>
                                                <w:left w:val="none" w:sz="0" w:space="0" w:color="auto"/>
                                                <w:bottom w:val="none" w:sz="0" w:space="0" w:color="auto"/>
                                                <w:right w:val="none" w:sz="0" w:space="0" w:color="auto"/>
                                              </w:divBdr>
                                              <w:divsChild>
                                                <w:div w:id="10178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19059">
              <w:marLeft w:val="0"/>
              <w:marRight w:val="0"/>
              <w:marTop w:val="0"/>
              <w:marBottom w:val="120"/>
              <w:divBdr>
                <w:top w:val="none" w:sz="0" w:space="0" w:color="auto"/>
                <w:left w:val="none" w:sz="0" w:space="0" w:color="auto"/>
                <w:bottom w:val="none" w:sz="0" w:space="0" w:color="auto"/>
                <w:right w:val="none" w:sz="0" w:space="0" w:color="auto"/>
              </w:divBdr>
              <w:divsChild>
                <w:div w:id="22828690">
                  <w:marLeft w:val="0"/>
                  <w:marRight w:val="0"/>
                  <w:marTop w:val="0"/>
                  <w:marBottom w:val="0"/>
                  <w:divBdr>
                    <w:top w:val="none" w:sz="0" w:space="18" w:color="auto"/>
                    <w:left w:val="none" w:sz="0" w:space="20" w:color="auto"/>
                    <w:bottom w:val="single" w:sz="6" w:space="18" w:color="DBDAD8"/>
                    <w:right w:val="none" w:sz="0" w:space="23" w:color="auto"/>
                  </w:divBdr>
                  <w:divsChild>
                    <w:div w:id="1724712236">
                      <w:marLeft w:val="0"/>
                      <w:marRight w:val="480"/>
                      <w:marTop w:val="0"/>
                      <w:marBottom w:val="0"/>
                      <w:divBdr>
                        <w:top w:val="none" w:sz="0" w:space="0" w:color="auto"/>
                        <w:left w:val="none" w:sz="0" w:space="0" w:color="auto"/>
                        <w:bottom w:val="none" w:sz="0" w:space="0" w:color="auto"/>
                        <w:right w:val="none" w:sz="0" w:space="0" w:color="auto"/>
                      </w:divBdr>
                      <w:divsChild>
                        <w:div w:id="1064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6144">
              <w:marLeft w:val="0"/>
              <w:marRight w:val="0"/>
              <w:marTop w:val="0"/>
              <w:marBottom w:val="120"/>
              <w:divBdr>
                <w:top w:val="none" w:sz="0" w:space="0" w:color="auto"/>
                <w:left w:val="none" w:sz="0" w:space="0" w:color="auto"/>
                <w:bottom w:val="none" w:sz="0" w:space="0" w:color="auto"/>
                <w:right w:val="none" w:sz="0" w:space="0" w:color="auto"/>
              </w:divBdr>
              <w:divsChild>
                <w:div w:id="1990471849">
                  <w:marLeft w:val="0"/>
                  <w:marRight w:val="0"/>
                  <w:marTop w:val="0"/>
                  <w:marBottom w:val="0"/>
                  <w:divBdr>
                    <w:top w:val="none" w:sz="0" w:space="18" w:color="auto"/>
                    <w:left w:val="none" w:sz="0" w:space="20" w:color="auto"/>
                    <w:bottom w:val="single" w:sz="6" w:space="18" w:color="0032A0"/>
                    <w:right w:val="none" w:sz="0" w:space="23" w:color="auto"/>
                  </w:divBdr>
                  <w:divsChild>
                    <w:div w:id="805244245">
                      <w:marLeft w:val="0"/>
                      <w:marRight w:val="480"/>
                      <w:marTop w:val="0"/>
                      <w:marBottom w:val="0"/>
                      <w:divBdr>
                        <w:top w:val="none" w:sz="0" w:space="0" w:color="auto"/>
                        <w:left w:val="none" w:sz="0" w:space="0" w:color="auto"/>
                        <w:bottom w:val="none" w:sz="0" w:space="0" w:color="auto"/>
                        <w:right w:val="none" w:sz="0" w:space="0" w:color="auto"/>
                      </w:divBdr>
                      <w:divsChild>
                        <w:div w:id="14541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0703">
                  <w:marLeft w:val="0"/>
                  <w:marRight w:val="0"/>
                  <w:marTop w:val="0"/>
                  <w:marBottom w:val="0"/>
                  <w:divBdr>
                    <w:top w:val="none" w:sz="0" w:space="0" w:color="auto"/>
                    <w:left w:val="none" w:sz="0" w:space="0" w:color="auto"/>
                    <w:bottom w:val="none" w:sz="0" w:space="0" w:color="auto"/>
                    <w:right w:val="none" w:sz="0" w:space="0" w:color="auto"/>
                  </w:divBdr>
                  <w:divsChild>
                    <w:div w:id="1493255726">
                      <w:marLeft w:val="0"/>
                      <w:marRight w:val="0"/>
                      <w:marTop w:val="0"/>
                      <w:marBottom w:val="0"/>
                      <w:divBdr>
                        <w:top w:val="none" w:sz="0" w:space="0" w:color="auto"/>
                        <w:left w:val="none" w:sz="0" w:space="0" w:color="auto"/>
                        <w:bottom w:val="none" w:sz="0" w:space="0" w:color="auto"/>
                        <w:right w:val="none" w:sz="0" w:space="0" w:color="auto"/>
                      </w:divBdr>
                      <w:divsChild>
                        <w:div w:id="1061291978">
                          <w:marLeft w:val="0"/>
                          <w:marRight w:val="0"/>
                          <w:marTop w:val="0"/>
                          <w:marBottom w:val="0"/>
                          <w:divBdr>
                            <w:top w:val="none" w:sz="0" w:space="0" w:color="auto"/>
                            <w:left w:val="none" w:sz="0" w:space="0" w:color="auto"/>
                            <w:bottom w:val="none" w:sz="0" w:space="0" w:color="auto"/>
                            <w:right w:val="none" w:sz="0" w:space="0" w:color="auto"/>
                          </w:divBdr>
                          <w:divsChild>
                            <w:div w:id="707098247">
                              <w:marLeft w:val="0"/>
                              <w:marRight w:val="0"/>
                              <w:marTop w:val="0"/>
                              <w:marBottom w:val="0"/>
                              <w:divBdr>
                                <w:top w:val="none" w:sz="0" w:space="0" w:color="auto"/>
                                <w:left w:val="none" w:sz="0" w:space="0" w:color="auto"/>
                                <w:bottom w:val="none" w:sz="0" w:space="0" w:color="auto"/>
                                <w:right w:val="none" w:sz="0" w:space="0" w:color="auto"/>
                              </w:divBdr>
                              <w:divsChild>
                                <w:div w:id="1071123968">
                                  <w:marLeft w:val="0"/>
                                  <w:marRight w:val="0"/>
                                  <w:marTop w:val="0"/>
                                  <w:marBottom w:val="0"/>
                                  <w:divBdr>
                                    <w:top w:val="none" w:sz="0" w:space="0" w:color="auto"/>
                                    <w:left w:val="none" w:sz="0" w:space="0" w:color="auto"/>
                                    <w:bottom w:val="none" w:sz="0" w:space="0" w:color="auto"/>
                                    <w:right w:val="none" w:sz="0" w:space="0" w:color="auto"/>
                                  </w:divBdr>
                                  <w:divsChild>
                                    <w:div w:id="1664623597">
                                      <w:marLeft w:val="0"/>
                                      <w:marRight w:val="0"/>
                                      <w:marTop w:val="0"/>
                                      <w:marBottom w:val="0"/>
                                      <w:divBdr>
                                        <w:top w:val="none" w:sz="0" w:space="0" w:color="auto"/>
                                        <w:left w:val="none" w:sz="0" w:space="0" w:color="auto"/>
                                        <w:bottom w:val="none" w:sz="0" w:space="0" w:color="auto"/>
                                        <w:right w:val="none" w:sz="0" w:space="0" w:color="auto"/>
                                      </w:divBdr>
                                      <w:divsChild>
                                        <w:div w:id="1092772964">
                                          <w:marLeft w:val="0"/>
                                          <w:marRight w:val="0"/>
                                          <w:marTop w:val="0"/>
                                          <w:marBottom w:val="0"/>
                                          <w:divBdr>
                                            <w:top w:val="none" w:sz="0" w:space="0" w:color="auto"/>
                                            <w:left w:val="none" w:sz="0" w:space="0" w:color="auto"/>
                                            <w:bottom w:val="none" w:sz="0" w:space="0" w:color="auto"/>
                                            <w:right w:val="none" w:sz="0" w:space="0" w:color="auto"/>
                                          </w:divBdr>
                                          <w:divsChild>
                                            <w:div w:id="955059966">
                                              <w:marLeft w:val="0"/>
                                              <w:marRight w:val="0"/>
                                              <w:marTop w:val="0"/>
                                              <w:marBottom w:val="0"/>
                                              <w:divBdr>
                                                <w:top w:val="none" w:sz="0" w:space="0" w:color="auto"/>
                                                <w:left w:val="none" w:sz="0" w:space="0" w:color="auto"/>
                                                <w:bottom w:val="none" w:sz="0" w:space="0" w:color="auto"/>
                                                <w:right w:val="none" w:sz="0" w:space="0" w:color="auto"/>
                                              </w:divBdr>
                                              <w:divsChild>
                                                <w:div w:id="17069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5971712">
      <w:bodyDiv w:val="1"/>
      <w:marLeft w:val="0"/>
      <w:marRight w:val="0"/>
      <w:marTop w:val="0"/>
      <w:marBottom w:val="0"/>
      <w:divBdr>
        <w:top w:val="none" w:sz="0" w:space="0" w:color="auto"/>
        <w:left w:val="none" w:sz="0" w:space="0" w:color="auto"/>
        <w:bottom w:val="none" w:sz="0" w:space="0" w:color="auto"/>
        <w:right w:val="none" w:sz="0" w:space="0" w:color="auto"/>
      </w:divBdr>
    </w:div>
    <w:div w:id="559563466">
      <w:bodyDiv w:val="1"/>
      <w:marLeft w:val="0"/>
      <w:marRight w:val="0"/>
      <w:marTop w:val="0"/>
      <w:marBottom w:val="0"/>
      <w:divBdr>
        <w:top w:val="none" w:sz="0" w:space="0" w:color="auto"/>
        <w:left w:val="none" w:sz="0" w:space="0" w:color="auto"/>
        <w:bottom w:val="none" w:sz="0" w:space="0" w:color="auto"/>
        <w:right w:val="none" w:sz="0" w:space="0" w:color="auto"/>
      </w:divBdr>
    </w:div>
    <w:div w:id="616568922">
      <w:bodyDiv w:val="1"/>
      <w:marLeft w:val="0"/>
      <w:marRight w:val="0"/>
      <w:marTop w:val="0"/>
      <w:marBottom w:val="0"/>
      <w:divBdr>
        <w:top w:val="none" w:sz="0" w:space="0" w:color="auto"/>
        <w:left w:val="none" w:sz="0" w:space="0" w:color="auto"/>
        <w:bottom w:val="none" w:sz="0" w:space="0" w:color="auto"/>
        <w:right w:val="none" w:sz="0" w:space="0" w:color="auto"/>
      </w:divBdr>
    </w:div>
    <w:div w:id="792017421">
      <w:bodyDiv w:val="1"/>
      <w:marLeft w:val="0"/>
      <w:marRight w:val="0"/>
      <w:marTop w:val="0"/>
      <w:marBottom w:val="0"/>
      <w:divBdr>
        <w:top w:val="none" w:sz="0" w:space="0" w:color="auto"/>
        <w:left w:val="none" w:sz="0" w:space="0" w:color="auto"/>
        <w:bottom w:val="none" w:sz="0" w:space="0" w:color="auto"/>
        <w:right w:val="none" w:sz="0" w:space="0" w:color="auto"/>
      </w:divBdr>
    </w:div>
    <w:div w:id="816726968">
      <w:bodyDiv w:val="1"/>
      <w:marLeft w:val="0"/>
      <w:marRight w:val="0"/>
      <w:marTop w:val="0"/>
      <w:marBottom w:val="0"/>
      <w:divBdr>
        <w:top w:val="none" w:sz="0" w:space="0" w:color="auto"/>
        <w:left w:val="none" w:sz="0" w:space="0" w:color="auto"/>
        <w:bottom w:val="none" w:sz="0" w:space="0" w:color="auto"/>
        <w:right w:val="none" w:sz="0" w:space="0" w:color="auto"/>
      </w:divBdr>
    </w:div>
    <w:div w:id="927731095">
      <w:bodyDiv w:val="1"/>
      <w:marLeft w:val="0"/>
      <w:marRight w:val="0"/>
      <w:marTop w:val="0"/>
      <w:marBottom w:val="0"/>
      <w:divBdr>
        <w:top w:val="none" w:sz="0" w:space="0" w:color="auto"/>
        <w:left w:val="none" w:sz="0" w:space="0" w:color="auto"/>
        <w:bottom w:val="none" w:sz="0" w:space="0" w:color="auto"/>
        <w:right w:val="none" w:sz="0" w:space="0" w:color="auto"/>
      </w:divBdr>
    </w:div>
    <w:div w:id="1075977462">
      <w:bodyDiv w:val="1"/>
      <w:marLeft w:val="0"/>
      <w:marRight w:val="0"/>
      <w:marTop w:val="0"/>
      <w:marBottom w:val="0"/>
      <w:divBdr>
        <w:top w:val="none" w:sz="0" w:space="0" w:color="auto"/>
        <w:left w:val="none" w:sz="0" w:space="0" w:color="auto"/>
        <w:bottom w:val="none" w:sz="0" w:space="0" w:color="auto"/>
        <w:right w:val="none" w:sz="0" w:space="0" w:color="auto"/>
      </w:divBdr>
    </w:div>
    <w:div w:id="1092704474">
      <w:bodyDiv w:val="1"/>
      <w:marLeft w:val="0"/>
      <w:marRight w:val="0"/>
      <w:marTop w:val="0"/>
      <w:marBottom w:val="0"/>
      <w:divBdr>
        <w:top w:val="none" w:sz="0" w:space="0" w:color="auto"/>
        <w:left w:val="none" w:sz="0" w:space="0" w:color="auto"/>
        <w:bottom w:val="none" w:sz="0" w:space="0" w:color="auto"/>
        <w:right w:val="none" w:sz="0" w:space="0" w:color="auto"/>
      </w:divBdr>
    </w:div>
    <w:div w:id="1099106305">
      <w:bodyDiv w:val="1"/>
      <w:marLeft w:val="0"/>
      <w:marRight w:val="0"/>
      <w:marTop w:val="0"/>
      <w:marBottom w:val="0"/>
      <w:divBdr>
        <w:top w:val="none" w:sz="0" w:space="0" w:color="auto"/>
        <w:left w:val="none" w:sz="0" w:space="0" w:color="auto"/>
        <w:bottom w:val="none" w:sz="0" w:space="0" w:color="auto"/>
        <w:right w:val="none" w:sz="0" w:space="0" w:color="auto"/>
      </w:divBdr>
    </w:div>
    <w:div w:id="1111509806">
      <w:bodyDiv w:val="1"/>
      <w:marLeft w:val="0"/>
      <w:marRight w:val="0"/>
      <w:marTop w:val="0"/>
      <w:marBottom w:val="0"/>
      <w:divBdr>
        <w:top w:val="none" w:sz="0" w:space="0" w:color="auto"/>
        <w:left w:val="none" w:sz="0" w:space="0" w:color="auto"/>
        <w:bottom w:val="none" w:sz="0" w:space="0" w:color="auto"/>
        <w:right w:val="none" w:sz="0" w:space="0" w:color="auto"/>
      </w:divBdr>
    </w:div>
    <w:div w:id="1270087809">
      <w:bodyDiv w:val="1"/>
      <w:marLeft w:val="0"/>
      <w:marRight w:val="0"/>
      <w:marTop w:val="0"/>
      <w:marBottom w:val="0"/>
      <w:divBdr>
        <w:top w:val="none" w:sz="0" w:space="0" w:color="auto"/>
        <w:left w:val="none" w:sz="0" w:space="0" w:color="auto"/>
        <w:bottom w:val="none" w:sz="0" w:space="0" w:color="auto"/>
        <w:right w:val="none" w:sz="0" w:space="0" w:color="auto"/>
      </w:divBdr>
      <w:divsChild>
        <w:div w:id="908003390">
          <w:marLeft w:val="0"/>
          <w:marRight w:val="0"/>
          <w:marTop w:val="0"/>
          <w:marBottom w:val="0"/>
          <w:divBdr>
            <w:top w:val="single" w:sz="6" w:space="0" w:color="FFC82C"/>
            <w:left w:val="single" w:sz="6" w:space="0" w:color="FFC82C"/>
            <w:bottom w:val="single" w:sz="6" w:space="0" w:color="FFC82C"/>
            <w:right w:val="single" w:sz="6" w:space="0" w:color="FFC82C"/>
          </w:divBdr>
          <w:divsChild>
            <w:div w:id="126902991">
              <w:marLeft w:val="0"/>
              <w:marRight w:val="0"/>
              <w:marTop w:val="0"/>
              <w:marBottom w:val="0"/>
              <w:divBdr>
                <w:top w:val="none" w:sz="0" w:space="0" w:color="auto"/>
                <w:left w:val="none" w:sz="0" w:space="0" w:color="auto"/>
                <w:bottom w:val="none" w:sz="0" w:space="0" w:color="auto"/>
                <w:right w:val="none" w:sz="0" w:space="0" w:color="auto"/>
              </w:divBdr>
              <w:divsChild>
                <w:div w:id="741679802">
                  <w:marLeft w:val="0"/>
                  <w:marRight w:val="0"/>
                  <w:marTop w:val="0"/>
                  <w:marBottom w:val="0"/>
                  <w:divBdr>
                    <w:top w:val="none" w:sz="0" w:space="0" w:color="auto"/>
                    <w:left w:val="none" w:sz="0" w:space="0" w:color="auto"/>
                    <w:bottom w:val="none" w:sz="0" w:space="0" w:color="auto"/>
                    <w:right w:val="none" w:sz="0" w:space="0" w:color="auto"/>
                  </w:divBdr>
                </w:div>
                <w:div w:id="489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706">
          <w:marLeft w:val="0"/>
          <w:marRight w:val="0"/>
          <w:marTop w:val="0"/>
          <w:marBottom w:val="0"/>
          <w:divBdr>
            <w:top w:val="none" w:sz="0" w:space="0" w:color="auto"/>
            <w:left w:val="none" w:sz="0" w:space="0" w:color="auto"/>
            <w:bottom w:val="none" w:sz="0" w:space="0" w:color="auto"/>
            <w:right w:val="none" w:sz="0" w:space="0" w:color="auto"/>
          </w:divBdr>
          <w:divsChild>
            <w:div w:id="1258902302">
              <w:marLeft w:val="0"/>
              <w:marRight w:val="0"/>
              <w:marTop w:val="0"/>
              <w:marBottom w:val="0"/>
              <w:divBdr>
                <w:top w:val="single" w:sz="6" w:space="0" w:color="CCCCCB"/>
                <w:left w:val="single" w:sz="6" w:space="0" w:color="CCCCCB"/>
                <w:bottom w:val="single" w:sz="6" w:space="0" w:color="CCCCCB"/>
                <w:right w:val="single" w:sz="6" w:space="0" w:color="CCCCCB"/>
              </w:divBdr>
              <w:divsChild>
                <w:div w:id="880359843">
                  <w:marLeft w:val="0"/>
                  <w:marRight w:val="0"/>
                  <w:marTop w:val="0"/>
                  <w:marBottom w:val="0"/>
                  <w:divBdr>
                    <w:top w:val="none" w:sz="0" w:space="0" w:color="auto"/>
                    <w:left w:val="none" w:sz="0" w:space="0" w:color="auto"/>
                    <w:bottom w:val="none" w:sz="0" w:space="0" w:color="auto"/>
                    <w:right w:val="none" w:sz="0" w:space="0" w:color="auto"/>
                  </w:divBdr>
                  <w:divsChild>
                    <w:div w:id="609046835">
                      <w:marLeft w:val="0"/>
                      <w:marRight w:val="0"/>
                      <w:marTop w:val="0"/>
                      <w:marBottom w:val="0"/>
                      <w:divBdr>
                        <w:top w:val="none" w:sz="0" w:space="0" w:color="auto"/>
                        <w:left w:val="none" w:sz="0" w:space="0" w:color="auto"/>
                        <w:bottom w:val="none" w:sz="0" w:space="0" w:color="auto"/>
                        <w:right w:val="none" w:sz="0" w:space="0" w:color="auto"/>
                      </w:divBdr>
                    </w:div>
                    <w:div w:id="579488451">
                      <w:marLeft w:val="0"/>
                      <w:marRight w:val="0"/>
                      <w:marTop w:val="0"/>
                      <w:marBottom w:val="0"/>
                      <w:divBdr>
                        <w:top w:val="none" w:sz="0" w:space="0" w:color="auto"/>
                        <w:left w:val="none" w:sz="0" w:space="0" w:color="auto"/>
                        <w:bottom w:val="none" w:sz="0" w:space="0" w:color="auto"/>
                        <w:right w:val="none" w:sz="0" w:space="0" w:color="auto"/>
                      </w:divBdr>
                      <w:divsChild>
                        <w:div w:id="6282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0653">
                  <w:marLeft w:val="0"/>
                  <w:marRight w:val="0"/>
                  <w:marTop w:val="0"/>
                  <w:marBottom w:val="0"/>
                  <w:divBdr>
                    <w:top w:val="none" w:sz="0" w:space="0" w:color="auto"/>
                    <w:left w:val="single" w:sz="6" w:space="27" w:color="CCCCCB"/>
                    <w:bottom w:val="none" w:sz="0" w:space="0" w:color="auto"/>
                    <w:right w:val="none" w:sz="0" w:space="0" w:color="auto"/>
                  </w:divBdr>
                  <w:divsChild>
                    <w:div w:id="1295598823">
                      <w:marLeft w:val="0"/>
                      <w:marRight w:val="0"/>
                      <w:marTop w:val="60"/>
                      <w:marBottom w:val="0"/>
                      <w:divBdr>
                        <w:top w:val="none" w:sz="0" w:space="0" w:color="auto"/>
                        <w:left w:val="none" w:sz="0" w:space="0" w:color="auto"/>
                        <w:bottom w:val="none" w:sz="0" w:space="0" w:color="auto"/>
                        <w:right w:val="none" w:sz="0" w:space="0" w:color="auto"/>
                      </w:divBdr>
                    </w:div>
                    <w:div w:id="20410125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78541281">
          <w:marLeft w:val="0"/>
          <w:marRight w:val="0"/>
          <w:marTop w:val="0"/>
          <w:marBottom w:val="0"/>
          <w:divBdr>
            <w:top w:val="none" w:sz="0" w:space="0" w:color="auto"/>
            <w:left w:val="none" w:sz="0" w:space="0" w:color="auto"/>
            <w:bottom w:val="none" w:sz="0" w:space="0" w:color="auto"/>
            <w:right w:val="none" w:sz="0" w:space="0" w:color="auto"/>
          </w:divBdr>
          <w:divsChild>
            <w:div w:id="1073234678">
              <w:marLeft w:val="0"/>
              <w:marRight w:val="0"/>
              <w:marTop w:val="0"/>
              <w:marBottom w:val="0"/>
              <w:divBdr>
                <w:top w:val="single" w:sz="6" w:space="0" w:color="CCCCCB"/>
                <w:left w:val="single" w:sz="6" w:space="0" w:color="CCCCCB"/>
                <w:bottom w:val="single" w:sz="6" w:space="0" w:color="CCCCCB"/>
                <w:right w:val="single" w:sz="6" w:space="0" w:color="CCCCCB"/>
              </w:divBdr>
              <w:divsChild>
                <w:div w:id="1508249910">
                  <w:marLeft w:val="0"/>
                  <w:marRight w:val="0"/>
                  <w:marTop w:val="0"/>
                  <w:marBottom w:val="0"/>
                  <w:divBdr>
                    <w:top w:val="none" w:sz="0" w:space="0" w:color="auto"/>
                    <w:left w:val="none" w:sz="0" w:space="0" w:color="auto"/>
                    <w:bottom w:val="none" w:sz="0" w:space="0" w:color="auto"/>
                    <w:right w:val="none" w:sz="0" w:space="0" w:color="auto"/>
                  </w:divBdr>
                  <w:divsChild>
                    <w:div w:id="2002853212">
                      <w:marLeft w:val="0"/>
                      <w:marRight w:val="0"/>
                      <w:marTop w:val="0"/>
                      <w:marBottom w:val="0"/>
                      <w:divBdr>
                        <w:top w:val="none" w:sz="0" w:space="0" w:color="auto"/>
                        <w:left w:val="none" w:sz="0" w:space="0" w:color="auto"/>
                        <w:bottom w:val="none" w:sz="0" w:space="0" w:color="auto"/>
                        <w:right w:val="none" w:sz="0" w:space="0" w:color="auto"/>
                      </w:divBdr>
                    </w:div>
                    <w:div w:id="635716248">
                      <w:marLeft w:val="0"/>
                      <w:marRight w:val="0"/>
                      <w:marTop w:val="0"/>
                      <w:marBottom w:val="0"/>
                      <w:divBdr>
                        <w:top w:val="none" w:sz="0" w:space="0" w:color="auto"/>
                        <w:left w:val="none" w:sz="0" w:space="0" w:color="auto"/>
                        <w:bottom w:val="none" w:sz="0" w:space="0" w:color="auto"/>
                        <w:right w:val="none" w:sz="0" w:space="0" w:color="auto"/>
                      </w:divBdr>
                      <w:divsChild>
                        <w:div w:id="17936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948">
                  <w:marLeft w:val="0"/>
                  <w:marRight w:val="0"/>
                  <w:marTop w:val="0"/>
                  <w:marBottom w:val="0"/>
                  <w:divBdr>
                    <w:top w:val="none" w:sz="0" w:space="0" w:color="auto"/>
                    <w:left w:val="single" w:sz="6" w:space="27" w:color="CCCCCB"/>
                    <w:bottom w:val="none" w:sz="0" w:space="0" w:color="auto"/>
                    <w:right w:val="none" w:sz="0" w:space="0" w:color="auto"/>
                  </w:divBdr>
                  <w:divsChild>
                    <w:div w:id="1071001642">
                      <w:marLeft w:val="0"/>
                      <w:marRight w:val="0"/>
                      <w:marTop w:val="60"/>
                      <w:marBottom w:val="0"/>
                      <w:divBdr>
                        <w:top w:val="none" w:sz="0" w:space="0" w:color="auto"/>
                        <w:left w:val="none" w:sz="0" w:space="0" w:color="auto"/>
                        <w:bottom w:val="none" w:sz="0" w:space="0" w:color="auto"/>
                        <w:right w:val="none" w:sz="0" w:space="0" w:color="auto"/>
                      </w:divBdr>
                    </w:div>
                    <w:div w:id="13143307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5771742">
          <w:marLeft w:val="0"/>
          <w:marRight w:val="0"/>
          <w:marTop w:val="0"/>
          <w:marBottom w:val="0"/>
          <w:divBdr>
            <w:top w:val="none" w:sz="0" w:space="0" w:color="auto"/>
            <w:left w:val="none" w:sz="0" w:space="0" w:color="auto"/>
            <w:bottom w:val="none" w:sz="0" w:space="0" w:color="auto"/>
            <w:right w:val="none" w:sz="0" w:space="0" w:color="auto"/>
          </w:divBdr>
          <w:divsChild>
            <w:div w:id="545412908">
              <w:marLeft w:val="0"/>
              <w:marRight w:val="0"/>
              <w:marTop w:val="0"/>
              <w:marBottom w:val="0"/>
              <w:divBdr>
                <w:top w:val="single" w:sz="6" w:space="0" w:color="CCCCCB"/>
                <w:left w:val="single" w:sz="6" w:space="0" w:color="CCCCCB"/>
                <w:bottom w:val="single" w:sz="6" w:space="0" w:color="CCCCCB"/>
                <w:right w:val="single" w:sz="6" w:space="0" w:color="CCCCCB"/>
              </w:divBdr>
              <w:divsChild>
                <w:div w:id="1339845711">
                  <w:marLeft w:val="0"/>
                  <w:marRight w:val="0"/>
                  <w:marTop w:val="0"/>
                  <w:marBottom w:val="0"/>
                  <w:divBdr>
                    <w:top w:val="none" w:sz="0" w:space="0" w:color="auto"/>
                    <w:left w:val="none" w:sz="0" w:space="0" w:color="auto"/>
                    <w:bottom w:val="none" w:sz="0" w:space="0" w:color="auto"/>
                    <w:right w:val="none" w:sz="0" w:space="0" w:color="auto"/>
                  </w:divBdr>
                  <w:divsChild>
                    <w:div w:id="922643425">
                      <w:marLeft w:val="0"/>
                      <w:marRight w:val="0"/>
                      <w:marTop w:val="0"/>
                      <w:marBottom w:val="0"/>
                      <w:divBdr>
                        <w:top w:val="none" w:sz="0" w:space="0" w:color="auto"/>
                        <w:left w:val="none" w:sz="0" w:space="0" w:color="auto"/>
                        <w:bottom w:val="none" w:sz="0" w:space="0" w:color="auto"/>
                        <w:right w:val="none" w:sz="0" w:space="0" w:color="auto"/>
                      </w:divBdr>
                    </w:div>
                    <w:div w:id="1327854782">
                      <w:marLeft w:val="0"/>
                      <w:marRight w:val="0"/>
                      <w:marTop w:val="0"/>
                      <w:marBottom w:val="0"/>
                      <w:divBdr>
                        <w:top w:val="none" w:sz="0" w:space="0" w:color="auto"/>
                        <w:left w:val="none" w:sz="0" w:space="0" w:color="auto"/>
                        <w:bottom w:val="none" w:sz="0" w:space="0" w:color="auto"/>
                        <w:right w:val="none" w:sz="0" w:space="0" w:color="auto"/>
                      </w:divBdr>
                      <w:divsChild>
                        <w:div w:id="9601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19">
                  <w:marLeft w:val="0"/>
                  <w:marRight w:val="0"/>
                  <w:marTop w:val="0"/>
                  <w:marBottom w:val="0"/>
                  <w:divBdr>
                    <w:top w:val="none" w:sz="0" w:space="0" w:color="auto"/>
                    <w:left w:val="single" w:sz="6" w:space="27" w:color="CCCCCB"/>
                    <w:bottom w:val="none" w:sz="0" w:space="0" w:color="auto"/>
                    <w:right w:val="none" w:sz="0" w:space="0" w:color="auto"/>
                  </w:divBdr>
                  <w:divsChild>
                    <w:div w:id="721297386">
                      <w:marLeft w:val="0"/>
                      <w:marRight w:val="0"/>
                      <w:marTop w:val="60"/>
                      <w:marBottom w:val="0"/>
                      <w:divBdr>
                        <w:top w:val="none" w:sz="0" w:space="0" w:color="auto"/>
                        <w:left w:val="none" w:sz="0" w:space="0" w:color="auto"/>
                        <w:bottom w:val="none" w:sz="0" w:space="0" w:color="auto"/>
                        <w:right w:val="none" w:sz="0" w:space="0" w:color="auto"/>
                      </w:divBdr>
                    </w:div>
                    <w:div w:id="18729133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62707526">
          <w:marLeft w:val="0"/>
          <w:marRight w:val="0"/>
          <w:marTop w:val="0"/>
          <w:marBottom w:val="480"/>
          <w:divBdr>
            <w:top w:val="none" w:sz="0" w:space="0" w:color="auto"/>
            <w:left w:val="none" w:sz="0" w:space="0" w:color="auto"/>
            <w:bottom w:val="none" w:sz="0" w:space="0" w:color="auto"/>
            <w:right w:val="none" w:sz="0" w:space="0" w:color="auto"/>
          </w:divBdr>
          <w:divsChild>
            <w:div w:id="1168790538">
              <w:marLeft w:val="0"/>
              <w:marRight w:val="0"/>
              <w:marTop w:val="0"/>
              <w:marBottom w:val="0"/>
              <w:divBdr>
                <w:top w:val="none" w:sz="0" w:space="0" w:color="auto"/>
                <w:left w:val="none" w:sz="0" w:space="0" w:color="auto"/>
                <w:bottom w:val="none" w:sz="0" w:space="0" w:color="auto"/>
                <w:right w:val="none" w:sz="0" w:space="0" w:color="auto"/>
              </w:divBdr>
              <w:divsChild>
                <w:div w:id="2127773066">
                  <w:marLeft w:val="0"/>
                  <w:marRight w:val="0"/>
                  <w:marTop w:val="0"/>
                  <w:marBottom w:val="0"/>
                  <w:divBdr>
                    <w:top w:val="none" w:sz="0" w:space="0" w:color="auto"/>
                    <w:left w:val="none" w:sz="0" w:space="0" w:color="auto"/>
                    <w:bottom w:val="none" w:sz="0" w:space="0" w:color="auto"/>
                    <w:right w:val="none" w:sz="0" w:space="0" w:color="auto"/>
                  </w:divBdr>
                </w:div>
                <w:div w:id="1941064130">
                  <w:marLeft w:val="0"/>
                  <w:marRight w:val="0"/>
                  <w:marTop w:val="0"/>
                  <w:marBottom w:val="0"/>
                  <w:divBdr>
                    <w:top w:val="none" w:sz="0" w:space="0" w:color="auto"/>
                    <w:left w:val="none" w:sz="0" w:space="0" w:color="auto"/>
                    <w:bottom w:val="none" w:sz="0" w:space="0" w:color="auto"/>
                    <w:right w:val="none" w:sz="0" w:space="0" w:color="auto"/>
                  </w:divBdr>
                </w:div>
                <w:div w:id="845288532">
                  <w:marLeft w:val="0"/>
                  <w:marRight w:val="0"/>
                  <w:marTop w:val="0"/>
                  <w:marBottom w:val="0"/>
                  <w:divBdr>
                    <w:top w:val="none" w:sz="0" w:space="0" w:color="auto"/>
                    <w:left w:val="none" w:sz="0" w:space="0" w:color="auto"/>
                    <w:bottom w:val="none" w:sz="0" w:space="0" w:color="auto"/>
                    <w:right w:val="none" w:sz="0" w:space="0" w:color="auto"/>
                  </w:divBdr>
                </w:div>
                <w:div w:id="1682511364">
                  <w:marLeft w:val="0"/>
                  <w:marRight w:val="0"/>
                  <w:marTop w:val="0"/>
                  <w:marBottom w:val="0"/>
                  <w:divBdr>
                    <w:top w:val="none" w:sz="0" w:space="0" w:color="auto"/>
                    <w:left w:val="none" w:sz="0" w:space="0" w:color="auto"/>
                    <w:bottom w:val="none" w:sz="0" w:space="0" w:color="auto"/>
                    <w:right w:val="none" w:sz="0" w:space="0" w:color="auto"/>
                  </w:divBdr>
                </w:div>
                <w:div w:id="343172191">
                  <w:marLeft w:val="0"/>
                  <w:marRight w:val="0"/>
                  <w:marTop w:val="0"/>
                  <w:marBottom w:val="0"/>
                  <w:divBdr>
                    <w:top w:val="none" w:sz="0" w:space="0" w:color="auto"/>
                    <w:left w:val="none" w:sz="0" w:space="0" w:color="auto"/>
                    <w:bottom w:val="none" w:sz="0" w:space="0" w:color="auto"/>
                    <w:right w:val="none" w:sz="0" w:space="0" w:color="auto"/>
                  </w:divBdr>
                </w:div>
                <w:div w:id="802963968">
                  <w:marLeft w:val="0"/>
                  <w:marRight w:val="0"/>
                  <w:marTop w:val="0"/>
                  <w:marBottom w:val="0"/>
                  <w:divBdr>
                    <w:top w:val="none" w:sz="0" w:space="0" w:color="auto"/>
                    <w:left w:val="none" w:sz="0" w:space="0" w:color="auto"/>
                    <w:bottom w:val="none" w:sz="0" w:space="0" w:color="auto"/>
                    <w:right w:val="none" w:sz="0" w:space="0" w:color="auto"/>
                  </w:divBdr>
                </w:div>
                <w:div w:id="679433536">
                  <w:marLeft w:val="0"/>
                  <w:marRight w:val="0"/>
                  <w:marTop w:val="0"/>
                  <w:marBottom w:val="0"/>
                  <w:divBdr>
                    <w:top w:val="none" w:sz="0" w:space="0" w:color="auto"/>
                    <w:left w:val="none" w:sz="0" w:space="0" w:color="auto"/>
                    <w:bottom w:val="none" w:sz="0" w:space="0" w:color="auto"/>
                    <w:right w:val="none" w:sz="0" w:space="0" w:color="auto"/>
                  </w:divBdr>
                </w:div>
                <w:div w:id="4626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367">
          <w:marLeft w:val="0"/>
          <w:marRight w:val="0"/>
          <w:marTop w:val="0"/>
          <w:marBottom w:val="0"/>
          <w:divBdr>
            <w:top w:val="none" w:sz="0" w:space="0" w:color="auto"/>
            <w:left w:val="none" w:sz="0" w:space="0" w:color="auto"/>
            <w:bottom w:val="none" w:sz="0" w:space="0" w:color="auto"/>
            <w:right w:val="none" w:sz="0" w:space="0" w:color="auto"/>
          </w:divBdr>
          <w:divsChild>
            <w:div w:id="455031639">
              <w:marLeft w:val="0"/>
              <w:marRight w:val="0"/>
              <w:marTop w:val="0"/>
              <w:marBottom w:val="0"/>
              <w:divBdr>
                <w:top w:val="none" w:sz="0" w:space="0" w:color="auto"/>
                <w:left w:val="none" w:sz="0" w:space="0" w:color="auto"/>
                <w:bottom w:val="none" w:sz="0" w:space="0" w:color="auto"/>
                <w:right w:val="none" w:sz="0" w:space="0" w:color="auto"/>
              </w:divBdr>
            </w:div>
          </w:divsChild>
        </w:div>
        <w:div w:id="789855976">
          <w:marLeft w:val="0"/>
          <w:marRight w:val="0"/>
          <w:marTop w:val="0"/>
          <w:marBottom w:val="0"/>
          <w:divBdr>
            <w:top w:val="none" w:sz="0" w:space="0" w:color="auto"/>
            <w:left w:val="none" w:sz="0" w:space="0" w:color="auto"/>
            <w:bottom w:val="none" w:sz="0" w:space="0" w:color="auto"/>
            <w:right w:val="none" w:sz="0" w:space="0" w:color="auto"/>
          </w:divBdr>
          <w:divsChild>
            <w:div w:id="827987774">
              <w:marLeft w:val="0"/>
              <w:marRight w:val="0"/>
              <w:marTop w:val="0"/>
              <w:marBottom w:val="0"/>
              <w:divBdr>
                <w:top w:val="none" w:sz="0" w:space="0" w:color="auto"/>
                <w:left w:val="none" w:sz="0" w:space="0" w:color="auto"/>
                <w:bottom w:val="none" w:sz="0" w:space="0" w:color="auto"/>
                <w:right w:val="none" w:sz="0" w:space="0" w:color="auto"/>
              </w:divBdr>
            </w:div>
          </w:divsChild>
        </w:div>
        <w:div w:id="83578977">
          <w:marLeft w:val="0"/>
          <w:marRight w:val="0"/>
          <w:marTop w:val="0"/>
          <w:marBottom w:val="0"/>
          <w:divBdr>
            <w:top w:val="none" w:sz="0" w:space="0" w:color="auto"/>
            <w:left w:val="none" w:sz="0" w:space="0" w:color="auto"/>
            <w:bottom w:val="none" w:sz="0" w:space="0" w:color="auto"/>
            <w:right w:val="none" w:sz="0" w:space="0" w:color="auto"/>
          </w:divBdr>
          <w:divsChild>
            <w:div w:id="1278685173">
              <w:marLeft w:val="0"/>
              <w:marRight w:val="0"/>
              <w:marTop w:val="0"/>
              <w:marBottom w:val="120"/>
              <w:divBdr>
                <w:top w:val="none" w:sz="0" w:space="0" w:color="auto"/>
                <w:left w:val="none" w:sz="0" w:space="0" w:color="auto"/>
                <w:bottom w:val="none" w:sz="0" w:space="0" w:color="auto"/>
                <w:right w:val="none" w:sz="0" w:space="0" w:color="auto"/>
              </w:divBdr>
              <w:divsChild>
                <w:div w:id="488442492">
                  <w:marLeft w:val="0"/>
                  <w:marRight w:val="0"/>
                  <w:marTop w:val="0"/>
                  <w:marBottom w:val="0"/>
                  <w:divBdr>
                    <w:top w:val="none" w:sz="0" w:space="18" w:color="auto"/>
                    <w:left w:val="none" w:sz="0" w:space="20" w:color="auto"/>
                    <w:bottom w:val="single" w:sz="6" w:space="18" w:color="DBDAD8"/>
                    <w:right w:val="none" w:sz="0" w:space="23" w:color="auto"/>
                  </w:divBdr>
                  <w:divsChild>
                    <w:div w:id="980036705">
                      <w:marLeft w:val="0"/>
                      <w:marRight w:val="480"/>
                      <w:marTop w:val="0"/>
                      <w:marBottom w:val="0"/>
                      <w:divBdr>
                        <w:top w:val="none" w:sz="0" w:space="0" w:color="auto"/>
                        <w:left w:val="none" w:sz="0" w:space="0" w:color="auto"/>
                        <w:bottom w:val="none" w:sz="0" w:space="0" w:color="auto"/>
                        <w:right w:val="none" w:sz="0" w:space="0" w:color="auto"/>
                      </w:divBdr>
                      <w:divsChild>
                        <w:div w:id="11341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2782">
              <w:marLeft w:val="0"/>
              <w:marRight w:val="0"/>
              <w:marTop w:val="0"/>
              <w:marBottom w:val="120"/>
              <w:divBdr>
                <w:top w:val="none" w:sz="0" w:space="0" w:color="auto"/>
                <w:left w:val="none" w:sz="0" w:space="0" w:color="auto"/>
                <w:bottom w:val="none" w:sz="0" w:space="0" w:color="auto"/>
                <w:right w:val="none" w:sz="0" w:space="0" w:color="auto"/>
              </w:divBdr>
              <w:divsChild>
                <w:div w:id="749501003">
                  <w:marLeft w:val="0"/>
                  <w:marRight w:val="0"/>
                  <w:marTop w:val="0"/>
                  <w:marBottom w:val="0"/>
                  <w:divBdr>
                    <w:top w:val="none" w:sz="0" w:space="18" w:color="auto"/>
                    <w:left w:val="none" w:sz="0" w:space="20" w:color="auto"/>
                    <w:bottom w:val="single" w:sz="6" w:space="18" w:color="DBDAD8"/>
                    <w:right w:val="none" w:sz="0" w:space="23" w:color="auto"/>
                  </w:divBdr>
                  <w:divsChild>
                    <w:div w:id="595745753">
                      <w:marLeft w:val="0"/>
                      <w:marRight w:val="480"/>
                      <w:marTop w:val="0"/>
                      <w:marBottom w:val="0"/>
                      <w:divBdr>
                        <w:top w:val="none" w:sz="0" w:space="0" w:color="auto"/>
                        <w:left w:val="none" w:sz="0" w:space="0" w:color="auto"/>
                        <w:bottom w:val="none" w:sz="0" w:space="0" w:color="auto"/>
                        <w:right w:val="none" w:sz="0" w:space="0" w:color="auto"/>
                      </w:divBdr>
                      <w:divsChild>
                        <w:div w:id="1493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7885">
              <w:marLeft w:val="0"/>
              <w:marRight w:val="0"/>
              <w:marTop w:val="0"/>
              <w:marBottom w:val="120"/>
              <w:divBdr>
                <w:top w:val="none" w:sz="0" w:space="0" w:color="auto"/>
                <w:left w:val="none" w:sz="0" w:space="0" w:color="auto"/>
                <w:bottom w:val="none" w:sz="0" w:space="0" w:color="auto"/>
                <w:right w:val="none" w:sz="0" w:space="0" w:color="auto"/>
              </w:divBdr>
              <w:divsChild>
                <w:div w:id="1985812064">
                  <w:marLeft w:val="0"/>
                  <w:marRight w:val="0"/>
                  <w:marTop w:val="0"/>
                  <w:marBottom w:val="0"/>
                  <w:divBdr>
                    <w:top w:val="none" w:sz="0" w:space="18" w:color="auto"/>
                    <w:left w:val="none" w:sz="0" w:space="20" w:color="auto"/>
                    <w:bottom w:val="single" w:sz="6" w:space="18" w:color="DBDAD8"/>
                    <w:right w:val="none" w:sz="0" w:space="23" w:color="auto"/>
                  </w:divBdr>
                  <w:divsChild>
                    <w:div w:id="1739938141">
                      <w:marLeft w:val="0"/>
                      <w:marRight w:val="480"/>
                      <w:marTop w:val="0"/>
                      <w:marBottom w:val="0"/>
                      <w:divBdr>
                        <w:top w:val="none" w:sz="0" w:space="0" w:color="auto"/>
                        <w:left w:val="none" w:sz="0" w:space="0" w:color="auto"/>
                        <w:bottom w:val="none" w:sz="0" w:space="0" w:color="auto"/>
                        <w:right w:val="none" w:sz="0" w:space="0" w:color="auto"/>
                      </w:divBdr>
                      <w:divsChild>
                        <w:div w:id="1035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624">
                  <w:marLeft w:val="0"/>
                  <w:marRight w:val="0"/>
                  <w:marTop w:val="0"/>
                  <w:marBottom w:val="0"/>
                  <w:divBdr>
                    <w:top w:val="none" w:sz="0" w:space="0" w:color="auto"/>
                    <w:left w:val="none" w:sz="0" w:space="0" w:color="auto"/>
                    <w:bottom w:val="none" w:sz="0" w:space="0" w:color="auto"/>
                    <w:right w:val="none" w:sz="0" w:space="0" w:color="auto"/>
                  </w:divBdr>
                  <w:divsChild>
                    <w:div w:id="328948027">
                      <w:marLeft w:val="0"/>
                      <w:marRight w:val="0"/>
                      <w:marTop w:val="0"/>
                      <w:marBottom w:val="0"/>
                      <w:divBdr>
                        <w:top w:val="none" w:sz="0" w:space="0" w:color="auto"/>
                        <w:left w:val="none" w:sz="0" w:space="0" w:color="auto"/>
                        <w:bottom w:val="none" w:sz="0" w:space="0" w:color="auto"/>
                        <w:right w:val="none" w:sz="0" w:space="0" w:color="auto"/>
                      </w:divBdr>
                      <w:divsChild>
                        <w:div w:id="721634246">
                          <w:marLeft w:val="0"/>
                          <w:marRight w:val="0"/>
                          <w:marTop w:val="0"/>
                          <w:marBottom w:val="0"/>
                          <w:divBdr>
                            <w:top w:val="none" w:sz="0" w:space="0" w:color="auto"/>
                            <w:left w:val="none" w:sz="0" w:space="0" w:color="auto"/>
                            <w:bottom w:val="none" w:sz="0" w:space="0" w:color="auto"/>
                            <w:right w:val="none" w:sz="0" w:space="0" w:color="auto"/>
                          </w:divBdr>
                          <w:divsChild>
                            <w:div w:id="1536885271">
                              <w:marLeft w:val="0"/>
                              <w:marRight w:val="0"/>
                              <w:marTop w:val="0"/>
                              <w:marBottom w:val="0"/>
                              <w:divBdr>
                                <w:top w:val="none" w:sz="0" w:space="0" w:color="auto"/>
                                <w:left w:val="none" w:sz="0" w:space="0" w:color="auto"/>
                                <w:bottom w:val="none" w:sz="0" w:space="0" w:color="auto"/>
                                <w:right w:val="none" w:sz="0" w:space="0" w:color="auto"/>
                              </w:divBdr>
                              <w:divsChild>
                                <w:div w:id="850951726">
                                  <w:marLeft w:val="0"/>
                                  <w:marRight w:val="0"/>
                                  <w:marTop w:val="0"/>
                                  <w:marBottom w:val="0"/>
                                  <w:divBdr>
                                    <w:top w:val="none" w:sz="0" w:space="0" w:color="auto"/>
                                    <w:left w:val="none" w:sz="0" w:space="0" w:color="auto"/>
                                    <w:bottom w:val="none" w:sz="0" w:space="0" w:color="auto"/>
                                    <w:right w:val="none" w:sz="0" w:space="0" w:color="auto"/>
                                  </w:divBdr>
                                  <w:divsChild>
                                    <w:div w:id="1301301962">
                                      <w:marLeft w:val="0"/>
                                      <w:marRight w:val="0"/>
                                      <w:marTop w:val="0"/>
                                      <w:marBottom w:val="0"/>
                                      <w:divBdr>
                                        <w:top w:val="none" w:sz="0" w:space="0" w:color="auto"/>
                                        <w:left w:val="none" w:sz="0" w:space="0" w:color="auto"/>
                                        <w:bottom w:val="none" w:sz="0" w:space="0" w:color="auto"/>
                                        <w:right w:val="none" w:sz="0" w:space="0" w:color="auto"/>
                                      </w:divBdr>
                                      <w:divsChild>
                                        <w:div w:id="575553532">
                                          <w:marLeft w:val="0"/>
                                          <w:marRight w:val="0"/>
                                          <w:marTop w:val="0"/>
                                          <w:marBottom w:val="0"/>
                                          <w:divBdr>
                                            <w:top w:val="none" w:sz="0" w:space="0" w:color="auto"/>
                                            <w:left w:val="none" w:sz="0" w:space="0" w:color="auto"/>
                                            <w:bottom w:val="none" w:sz="0" w:space="0" w:color="auto"/>
                                            <w:right w:val="none" w:sz="0" w:space="0" w:color="auto"/>
                                          </w:divBdr>
                                          <w:divsChild>
                                            <w:div w:id="664867232">
                                              <w:marLeft w:val="0"/>
                                              <w:marRight w:val="0"/>
                                              <w:marTop w:val="0"/>
                                              <w:marBottom w:val="0"/>
                                              <w:divBdr>
                                                <w:top w:val="none" w:sz="0" w:space="0" w:color="auto"/>
                                                <w:left w:val="none" w:sz="0" w:space="0" w:color="auto"/>
                                                <w:bottom w:val="none" w:sz="0" w:space="0" w:color="auto"/>
                                                <w:right w:val="none" w:sz="0" w:space="0" w:color="auto"/>
                                              </w:divBdr>
                                              <w:divsChild>
                                                <w:div w:id="1310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364418">
              <w:marLeft w:val="0"/>
              <w:marRight w:val="0"/>
              <w:marTop w:val="0"/>
              <w:marBottom w:val="120"/>
              <w:divBdr>
                <w:top w:val="none" w:sz="0" w:space="0" w:color="auto"/>
                <w:left w:val="none" w:sz="0" w:space="0" w:color="auto"/>
                <w:bottom w:val="none" w:sz="0" w:space="0" w:color="auto"/>
                <w:right w:val="none" w:sz="0" w:space="0" w:color="auto"/>
              </w:divBdr>
              <w:divsChild>
                <w:div w:id="887181820">
                  <w:marLeft w:val="0"/>
                  <w:marRight w:val="0"/>
                  <w:marTop w:val="0"/>
                  <w:marBottom w:val="0"/>
                  <w:divBdr>
                    <w:top w:val="none" w:sz="0" w:space="18" w:color="auto"/>
                    <w:left w:val="none" w:sz="0" w:space="20" w:color="auto"/>
                    <w:bottom w:val="single" w:sz="6" w:space="18" w:color="DBDAD8"/>
                    <w:right w:val="none" w:sz="0" w:space="23" w:color="auto"/>
                  </w:divBdr>
                  <w:divsChild>
                    <w:div w:id="1057900143">
                      <w:marLeft w:val="0"/>
                      <w:marRight w:val="480"/>
                      <w:marTop w:val="0"/>
                      <w:marBottom w:val="0"/>
                      <w:divBdr>
                        <w:top w:val="none" w:sz="0" w:space="0" w:color="auto"/>
                        <w:left w:val="none" w:sz="0" w:space="0" w:color="auto"/>
                        <w:bottom w:val="none" w:sz="0" w:space="0" w:color="auto"/>
                        <w:right w:val="none" w:sz="0" w:space="0" w:color="auto"/>
                      </w:divBdr>
                      <w:divsChild>
                        <w:div w:id="5256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0840">
                  <w:marLeft w:val="0"/>
                  <w:marRight w:val="0"/>
                  <w:marTop w:val="0"/>
                  <w:marBottom w:val="0"/>
                  <w:divBdr>
                    <w:top w:val="none" w:sz="0" w:space="0" w:color="auto"/>
                    <w:left w:val="none" w:sz="0" w:space="0" w:color="auto"/>
                    <w:bottom w:val="none" w:sz="0" w:space="0" w:color="auto"/>
                    <w:right w:val="none" w:sz="0" w:space="0" w:color="auto"/>
                  </w:divBdr>
                  <w:divsChild>
                    <w:div w:id="1434864513">
                      <w:marLeft w:val="0"/>
                      <w:marRight w:val="0"/>
                      <w:marTop w:val="0"/>
                      <w:marBottom w:val="0"/>
                      <w:divBdr>
                        <w:top w:val="none" w:sz="0" w:space="0" w:color="auto"/>
                        <w:left w:val="none" w:sz="0" w:space="0" w:color="auto"/>
                        <w:bottom w:val="none" w:sz="0" w:space="0" w:color="auto"/>
                        <w:right w:val="none" w:sz="0" w:space="0" w:color="auto"/>
                      </w:divBdr>
                      <w:divsChild>
                        <w:div w:id="1106383148">
                          <w:marLeft w:val="0"/>
                          <w:marRight w:val="0"/>
                          <w:marTop w:val="0"/>
                          <w:marBottom w:val="0"/>
                          <w:divBdr>
                            <w:top w:val="none" w:sz="0" w:space="0" w:color="auto"/>
                            <w:left w:val="none" w:sz="0" w:space="0" w:color="auto"/>
                            <w:bottom w:val="none" w:sz="0" w:space="0" w:color="auto"/>
                            <w:right w:val="none" w:sz="0" w:space="0" w:color="auto"/>
                          </w:divBdr>
                          <w:divsChild>
                            <w:div w:id="1090270190">
                              <w:marLeft w:val="0"/>
                              <w:marRight w:val="0"/>
                              <w:marTop w:val="0"/>
                              <w:marBottom w:val="0"/>
                              <w:divBdr>
                                <w:top w:val="none" w:sz="0" w:space="0" w:color="auto"/>
                                <w:left w:val="none" w:sz="0" w:space="0" w:color="auto"/>
                                <w:bottom w:val="none" w:sz="0" w:space="0" w:color="auto"/>
                                <w:right w:val="none" w:sz="0" w:space="0" w:color="auto"/>
                              </w:divBdr>
                              <w:divsChild>
                                <w:div w:id="1729842089">
                                  <w:marLeft w:val="0"/>
                                  <w:marRight w:val="0"/>
                                  <w:marTop w:val="0"/>
                                  <w:marBottom w:val="0"/>
                                  <w:divBdr>
                                    <w:top w:val="none" w:sz="0" w:space="0" w:color="auto"/>
                                    <w:left w:val="none" w:sz="0" w:space="0" w:color="auto"/>
                                    <w:bottom w:val="none" w:sz="0" w:space="0" w:color="auto"/>
                                    <w:right w:val="none" w:sz="0" w:space="0" w:color="auto"/>
                                  </w:divBdr>
                                  <w:divsChild>
                                    <w:div w:id="693191307">
                                      <w:marLeft w:val="0"/>
                                      <w:marRight w:val="0"/>
                                      <w:marTop w:val="0"/>
                                      <w:marBottom w:val="0"/>
                                      <w:divBdr>
                                        <w:top w:val="none" w:sz="0" w:space="0" w:color="auto"/>
                                        <w:left w:val="none" w:sz="0" w:space="0" w:color="auto"/>
                                        <w:bottom w:val="none" w:sz="0" w:space="0" w:color="auto"/>
                                        <w:right w:val="none" w:sz="0" w:space="0" w:color="auto"/>
                                      </w:divBdr>
                                      <w:divsChild>
                                        <w:div w:id="2098017008">
                                          <w:marLeft w:val="0"/>
                                          <w:marRight w:val="0"/>
                                          <w:marTop w:val="0"/>
                                          <w:marBottom w:val="0"/>
                                          <w:divBdr>
                                            <w:top w:val="none" w:sz="0" w:space="0" w:color="auto"/>
                                            <w:left w:val="none" w:sz="0" w:space="0" w:color="auto"/>
                                            <w:bottom w:val="none" w:sz="0" w:space="0" w:color="auto"/>
                                            <w:right w:val="none" w:sz="0" w:space="0" w:color="auto"/>
                                          </w:divBdr>
                                          <w:divsChild>
                                            <w:div w:id="1806965518">
                                              <w:marLeft w:val="0"/>
                                              <w:marRight w:val="0"/>
                                              <w:marTop w:val="0"/>
                                              <w:marBottom w:val="0"/>
                                              <w:divBdr>
                                                <w:top w:val="none" w:sz="0" w:space="0" w:color="auto"/>
                                                <w:left w:val="none" w:sz="0" w:space="0" w:color="auto"/>
                                                <w:bottom w:val="none" w:sz="0" w:space="0" w:color="auto"/>
                                                <w:right w:val="none" w:sz="0" w:space="0" w:color="auto"/>
                                              </w:divBdr>
                                              <w:divsChild>
                                                <w:div w:id="6329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82531">
              <w:marLeft w:val="0"/>
              <w:marRight w:val="0"/>
              <w:marTop w:val="0"/>
              <w:marBottom w:val="120"/>
              <w:divBdr>
                <w:top w:val="none" w:sz="0" w:space="0" w:color="auto"/>
                <w:left w:val="none" w:sz="0" w:space="0" w:color="auto"/>
                <w:bottom w:val="none" w:sz="0" w:space="0" w:color="auto"/>
                <w:right w:val="none" w:sz="0" w:space="0" w:color="auto"/>
              </w:divBdr>
              <w:divsChild>
                <w:div w:id="1100175268">
                  <w:marLeft w:val="0"/>
                  <w:marRight w:val="0"/>
                  <w:marTop w:val="0"/>
                  <w:marBottom w:val="0"/>
                  <w:divBdr>
                    <w:top w:val="none" w:sz="0" w:space="18" w:color="auto"/>
                    <w:left w:val="none" w:sz="0" w:space="20" w:color="auto"/>
                    <w:bottom w:val="single" w:sz="6" w:space="18" w:color="DBDAD8"/>
                    <w:right w:val="none" w:sz="0" w:space="23" w:color="auto"/>
                  </w:divBdr>
                  <w:divsChild>
                    <w:div w:id="1316836553">
                      <w:marLeft w:val="0"/>
                      <w:marRight w:val="480"/>
                      <w:marTop w:val="0"/>
                      <w:marBottom w:val="0"/>
                      <w:divBdr>
                        <w:top w:val="none" w:sz="0" w:space="0" w:color="auto"/>
                        <w:left w:val="none" w:sz="0" w:space="0" w:color="auto"/>
                        <w:bottom w:val="none" w:sz="0" w:space="0" w:color="auto"/>
                        <w:right w:val="none" w:sz="0" w:space="0" w:color="auto"/>
                      </w:divBdr>
                      <w:divsChild>
                        <w:div w:id="20748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1774">
                  <w:marLeft w:val="0"/>
                  <w:marRight w:val="0"/>
                  <w:marTop w:val="0"/>
                  <w:marBottom w:val="0"/>
                  <w:divBdr>
                    <w:top w:val="none" w:sz="0" w:space="0" w:color="auto"/>
                    <w:left w:val="none" w:sz="0" w:space="0" w:color="auto"/>
                    <w:bottom w:val="none" w:sz="0" w:space="0" w:color="auto"/>
                    <w:right w:val="none" w:sz="0" w:space="0" w:color="auto"/>
                  </w:divBdr>
                  <w:divsChild>
                    <w:div w:id="1450322842">
                      <w:marLeft w:val="0"/>
                      <w:marRight w:val="0"/>
                      <w:marTop w:val="0"/>
                      <w:marBottom w:val="0"/>
                      <w:divBdr>
                        <w:top w:val="none" w:sz="0" w:space="0" w:color="auto"/>
                        <w:left w:val="none" w:sz="0" w:space="0" w:color="auto"/>
                        <w:bottom w:val="none" w:sz="0" w:space="0" w:color="auto"/>
                        <w:right w:val="none" w:sz="0" w:space="0" w:color="auto"/>
                      </w:divBdr>
                      <w:divsChild>
                        <w:div w:id="1622612759">
                          <w:marLeft w:val="0"/>
                          <w:marRight w:val="0"/>
                          <w:marTop w:val="0"/>
                          <w:marBottom w:val="0"/>
                          <w:divBdr>
                            <w:top w:val="none" w:sz="0" w:space="0" w:color="auto"/>
                            <w:left w:val="none" w:sz="0" w:space="0" w:color="auto"/>
                            <w:bottom w:val="none" w:sz="0" w:space="0" w:color="auto"/>
                            <w:right w:val="none" w:sz="0" w:space="0" w:color="auto"/>
                          </w:divBdr>
                          <w:divsChild>
                            <w:div w:id="26688876">
                              <w:marLeft w:val="0"/>
                              <w:marRight w:val="0"/>
                              <w:marTop w:val="0"/>
                              <w:marBottom w:val="0"/>
                              <w:divBdr>
                                <w:top w:val="none" w:sz="0" w:space="0" w:color="auto"/>
                                <w:left w:val="none" w:sz="0" w:space="0" w:color="auto"/>
                                <w:bottom w:val="none" w:sz="0" w:space="0" w:color="auto"/>
                                <w:right w:val="none" w:sz="0" w:space="0" w:color="auto"/>
                              </w:divBdr>
                              <w:divsChild>
                                <w:div w:id="1608152169">
                                  <w:marLeft w:val="0"/>
                                  <w:marRight w:val="0"/>
                                  <w:marTop w:val="0"/>
                                  <w:marBottom w:val="0"/>
                                  <w:divBdr>
                                    <w:top w:val="none" w:sz="0" w:space="0" w:color="auto"/>
                                    <w:left w:val="none" w:sz="0" w:space="0" w:color="auto"/>
                                    <w:bottom w:val="none" w:sz="0" w:space="0" w:color="auto"/>
                                    <w:right w:val="none" w:sz="0" w:space="0" w:color="auto"/>
                                  </w:divBdr>
                                  <w:divsChild>
                                    <w:div w:id="1087266645">
                                      <w:marLeft w:val="0"/>
                                      <w:marRight w:val="0"/>
                                      <w:marTop w:val="0"/>
                                      <w:marBottom w:val="0"/>
                                      <w:divBdr>
                                        <w:top w:val="none" w:sz="0" w:space="0" w:color="auto"/>
                                        <w:left w:val="none" w:sz="0" w:space="0" w:color="auto"/>
                                        <w:bottom w:val="none" w:sz="0" w:space="0" w:color="auto"/>
                                        <w:right w:val="none" w:sz="0" w:space="0" w:color="auto"/>
                                      </w:divBdr>
                                      <w:divsChild>
                                        <w:div w:id="2058964632">
                                          <w:marLeft w:val="0"/>
                                          <w:marRight w:val="0"/>
                                          <w:marTop w:val="0"/>
                                          <w:marBottom w:val="0"/>
                                          <w:divBdr>
                                            <w:top w:val="none" w:sz="0" w:space="0" w:color="auto"/>
                                            <w:left w:val="none" w:sz="0" w:space="0" w:color="auto"/>
                                            <w:bottom w:val="none" w:sz="0" w:space="0" w:color="auto"/>
                                            <w:right w:val="none" w:sz="0" w:space="0" w:color="auto"/>
                                          </w:divBdr>
                                          <w:divsChild>
                                            <w:div w:id="1681731994">
                                              <w:marLeft w:val="0"/>
                                              <w:marRight w:val="0"/>
                                              <w:marTop w:val="0"/>
                                              <w:marBottom w:val="0"/>
                                              <w:divBdr>
                                                <w:top w:val="none" w:sz="0" w:space="0" w:color="auto"/>
                                                <w:left w:val="none" w:sz="0" w:space="0" w:color="auto"/>
                                                <w:bottom w:val="none" w:sz="0" w:space="0" w:color="auto"/>
                                                <w:right w:val="none" w:sz="0" w:space="0" w:color="auto"/>
                                              </w:divBdr>
                                              <w:divsChild>
                                                <w:div w:id="9209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944295">
              <w:marLeft w:val="0"/>
              <w:marRight w:val="0"/>
              <w:marTop w:val="0"/>
              <w:marBottom w:val="120"/>
              <w:divBdr>
                <w:top w:val="none" w:sz="0" w:space="0" w:color="auto"/>
                <w:left w:val="none" w:sz="0" w:space="0" w:color="auto"/>
                <w:bottom w:val="none" w:sz="0" w:space="0" w:color="auto"/>
                <w:right w:val="none" w:sz="0" w:space="0" w:color="auto"/>
              </w:divBdr>
              <w:divsChild>
                <w:div w:id="567618857">
                  <w:marLeft w:val="0"/>
                  <w:marRight w:val="0"/>
                  <w:marTop w:val="0"/>
                  <w:marBottom w:val="0"/>
                  <w:divBdr>
                    <w:top w:val="none" w:sz="0" w:space="18" w:color="auto"/>
                    <w:left w:val="none" w:sz="0" w:space="20" w:color="auto"/>
                    <w:bottom w:val="single" w:sz="6" w:space="18" w:color="DBDAD8"/>
                    <w:right w:val="none" w:sz="0" w:space="23" w:color="auto"/>
                  </w:divBdr>
                  <w:divsChild>
                    <w:div w:id="837812432">
                      <w:marLeft w:val="0"/>
                      <w:marRight w:val="480"/>
                      <w:marTop w:val="0"/>
                      <w:marBottom w:val="0"/>
                      <w:divBdr>
                        <w:top w:val="none" w:sz="0" w:space="0" w:color="auto"/>
                        <w:left w:val="none" w:sz="0" w:space="0" w:color="auto"/>
                        <w:bottom w:val="none" w:sz="0" w:space="0" w:color="auto"/>
                        <w:right w:val="none" w:sz="0" w:space="0" w:color="auto"/>
                      </w:divBdr>
                      <w:divsChild>
                        <w:div w:id="2444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469">
                  <w:marLeft w:val="0"/>
                  <w:marRight w:val="0"/>
                  <w:marTop w:val="0"/>
                  <w:marBottom w:val="0"/>
                  <w:divBdr>
                    <w:top w:val="none" w:sz="0" w:space="0" w:color="auto"/>
                    <w:left w:val="none" w:sz="0" w:space="0" w:color="auto"/>
                    <w:bottom w:val="none" w:sz="0" w:space="0" w:color="auto"/>
                    <w:right w:val="none" w:sz="0" w:space="0" w:color="auto"/>
                  </w:divBdr>
                  <w:divsChild>
                    <w:div w:id="988174116">
                      <w:marLeft w:val="0"/>
                      <w:marRight w:val="0"/>
                      <w:marTop w:val="0"/>
                      <w:marBottom w:val="0"/>
                      <w:divBdr>
                        <w:top w:val="none" w:sz="0" w:space="0" w:color="auto"/>
                        <w:left w:val="none" w:sz="0" w:space="0" w:color="auto"/>
                        <w:bottom w:val="none" w:sz="0" w:space="0" w:color="auto"/>
                        <w:right w:val="none" w:sz="0" w:space="0" w:color="auto"/>
                      </w:divBdr>
                      <w:divsChild>
                        <w:div w:id="1902208762">
                          <w:marLeft w:val="0"/>
                          <w:marRight w:val="0"/>
                          <w:marTop w:val="0"/>
                          <w:marBottom w:val="0"/>
                          <w:divBdr>
                            <w:top w:val="none" w:sz="0" w:space="0" w:color="auto"/>
                            <w:left w:val="none" w:sz="0" w:space="0" w:color="auto"/>
                            <w:bottom w:val="none" w:sz="0" w:space="0" w:color="auto"/>
                            <w:right w:val="none" w:sz="0" w:space="0" w:color="auto"/>
                          </w:divBdr>
                          <w:divsChild>
                            <w:div w:id="129985159">
                              <w:marLeft w:val="0"/>
                              <w:marRight w:val="0"/>
                              <w:marTop w:val="0"/>
                              <w:marBottom w:val="0"/>
                              <w:divBdr>
                                <w:top w:val="none" w:sz="0" w:space="0" w:color="auto"/>
                                <w:left w:val="none" w:sz="0" w:space="0" w:color="auto"/>
                                <w:bottom w:val="none" w:sz="0" w:space="0" w:color="auto"/>
                                <w:right w:val="none" w:sz="0" w:space="0" w:color="auto"/>
                              </w:divBdr>
                              <w:divsChild>
                                <w:div w:id="1305744659">
                                  <w:marLeft w:val="0"/>
                                  <w:marRight w:val="0"/>
                                  <w:marTop w:val="0"/>
                                  <w:marBottom w:val="0"/>
                                  <w:divBdr>
                                    <w:top w:val="none" w:sz="0" w:space="0" w:color="auto"/>
                                    <w:left w:val="none" w:sz="0" w:space="0" w:color="auto"/>
                                    <w:bottom w:val="none" w:sz="0" w:space="0" w:color="auto"/>
                                    <w:right w:val="none" w:sz="0" w:space="0" w:color="auto"/>
                                  </w:divBdr>
                                  <w:divsChild>
                                    <w:div w:id="1431773408">
                                      <w:marLeft w:val="0"/>
                                      <w:marRight w:val="0"/>
                                      <w:marTop w:val="0"/>
                                      <w:marBottom w:val="0"/>
                                      <w:divBdr>
                                        <w:top w:val="none" w:sz="0" w:space="0" w:color="auto"/>
                                        <w:left w:val="none" w:sz="0" w:space="0" w:color="auto"/>
                                        <w:bottom w:val="none" w:sz="0" w:space="0" w:color="auto"/>
                                        <w:right w:val="none" w:sz="0" w:space="0" w:color="auto"/>
                                      </w:divBdr>
                                      <w:divsChild>
                                        <w:div w:id="1654992254">
                                          <w:marLeft w:val="0"/>
                                          <w:marRight w:val="0"/>
                                          <w:marTop w:val="0"/>
                                          <w:marBottom w:val="0"/>
                                          <w:divBdr>
                                            <w:top w:val="none" w:sz="0" w:space="0" w:color="auto"/>
                                            <w:left w:val="none" w:sz="0" w:space="0" w:color="auto"/>
                                            <w:bottom w:val="none" w:sz="0" w:space="0" w:color="auto"/>
                                            <w:right w:val="none" w:sz="0" w:space="0" w:color="auto"/>
                                          </w:divBdr>
                                          <w:divsChild>
                                            <w:div w:id="1743677530">
                                              <w:marLeft w:val="0"/>
                                              <w:marRight w:val="0"/>
                                              <w:marTop w:val="0"/>
                                              <w:marBottom w:val="0"/>
                                              <w:divBdr>
                                                <w:top w:val="none" w:sz="0" w:space="0" w:color="auto"/>
                                                <w:left w:val="none" w:sz="0" w:space="0" w:color="auto"/>
                                                <w:bottom w:val="none" w:sz="0" w:space="0" w:color="auto"/>
                                                <w:right w:val="none" w:sz="0" w:space="0" w:color="auto"/>
                                              </w:divBdr>
                                              <w:divsChild>
                                                <w:div w:id="12157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81948">
              <w:marLeft w:val="0"/>
              <w:marRight w:val="0"/>
              <w:marTop w:val="0"/>
              <w:marBottom w:val="120"/>
              <w:divBdr>
                <w:top w:val="none" w:sz="0" w:space="0" w:color="auto"/>
                <w:left w:val="none" w:sz="0" w:space="0" w:color="auto"/>
                <w:bottom w:val="none" w:sz="0" w:space="0" w:color="auto"/>
                <w:right w:val="none" w:sz="0" w:space="0" w:color="auto"/>
              </w:divBdr>
              <w:divsChild>
                <w:div w:id="1912538894">
                  <w:marLeft w:val="0"/>
                  <w:marRight w:val="0"/>
                  <w:marTop w:val="0"/>
                  <w:marBottom w:val="0"/>
                  <w:divBdr>
                    <w:top w:val="none" w:sz="0" w:space="18" w:color="auto"/>
                    <w:left w:val="none" w:sz="0" w:space="20" w:color="auto"/>
                    <w:bottom w:val="single" w:sz="6" w:space="18" w:color="DBDAD8"/>
                    <w:right w:val="none" w:sz="0" w:space="23" w:color="auto"/>
                  </w:divBdr>
                  <w:divsChild>
                    <w:div w:id="1346442011">
                      <w:marLeft w:val="0"/>
                      <w:marRight w:val="480"/>
                      <w:marTop w:val="0"/>
                      <w:marBottom w:val="0"/>
                      <w:divBdr>
                        <w:top w:val="none" w:sz="0" w:space="0" w:color="auto"/>
                        <w:left w:val="none" w:sz="0" w:space="0" w:color="auto"/>
                        <w:bottom w:val="none" w:sz="0" w:space="0" w:color="auto"/>
                        <w:right w:val="none" w:sz="0" w:space="0" w:color="auto"/>
                      </w:divBdr>
                      <w:divsChild>
                        <w:div w:id="15597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4222">
              <w:marLeft w:val="0"/>
              <w:marRight w:val="0"/>
              <w:marTop w:val="0"/>
              <w:marBottom w:val="120"/>
              <w:divBdr>
                <w:top w:val="none" w:sz="0" w:space="0" w:color="auto"/>
                <w:left w:val="none" w:sz="0" w:space="0" w:color="auto"/>
                <w:bottom w:val="none" w:sz="0" w:space="0" w:color="auto"/>
                <w:right w:val="none" w:sz="0" w:space="0" w:color="auto"/>
              </w:divBdr>
              <w:divsChild>
                <w:div w:id="1416853465">
                  <w:marLeft w:val="0"/>
                  <w:marRight w:val="0"/>
                  <w:marTop w:val="0"/>
                  <w:marBottom w:val="0"/>
                  <w:divBdr>
                    <w:top w:val="none" w:sz="0" w:space="18" w:color="auto"/>
                    <w:left w:val="none" w:sz="0" w:space="20" w:color="auto"/>
                    <w:bottom w:val="single" w:sz="6" w:space="18" w:color="0032A0"/>
                    <w:right w:val="none" w:sz="0" w:space="23" w:color="auto"/>
                  </w:divBdr>
                  <w:divsChild>
                    <w:div w:id="1426726302">
                      <w:marLeft w:val="0"/>
                      <w:marRight w:val="480"/>
                      <w:marTop w:val="0"/>
                      <w:marBottom w:val="0"/>
                      <w:divBdr>
                        <w:top w:val="none" w:sz="0" w:space="0" w:color="auto"/>
                        <w:left w:val="none" w:sz="0" w:space="0" w:color="auto"/>
                        <w:bottom w:val="none" w:sz="0" w:space="0" w:color="auto"/>
                        <w:right w:val="none" w:sz="0" w:space="0" w:color="auto"/>
                      </w:divBdr>
                      <w:divsChild>
                        <w:div w:id="1655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8678">
                  <w:marLeft w:val="0"/>
                  <w:marRight w:val="0"/>
                  <w:marTop w:val="0"/>
                  <w:marBottom w:val="0"/>
                  <w:divBdr>
                    <w:top w:val="none" w:sz="0" w:space="0" w:color="auto"/>
                    <w:left w:val="none" w:sz="0" w:space="0" w:color="auto"/>
                    <w:bottom w:val="none" w:sz="0" w:space="0" w:color="auto"/>
                    <w:right w:val="none" w:sz="0" w:space="0" w:color="auto"/>
                  </w:divBdr>
                  <w:divsChild>
                    <w:div w:id="401877910">
                      <w:marLeft w:val="0"/>
                      <w:marRight w:val="0"/>
                      <w:marTop w:val="0"/>
                      <w:marBottom w:val="0"/>
                      <w:divBdr>
                        <w:top w:val="none" w:sz="0" w:space="0" w:color="auto"/>
                        <w:left w:val="none" w:sz="0" w:space="0" w:color="auto"/>
                        <w:bottom w:val="none" w:sz="0" w:space="0" w:color="auto"/>
                        <w:right w:val="none" w:sz="0" w:space="0" w:color="auto"/>
                      </w:divBdr>
                      <w:divsChild>
                        <w:div w:id="398721298">
                          <w:marLeft w:val="0"/>
                          <w:marRight w:val="0"/>
                          <w:marTop w:val="0"/>
                          <w:marBottom w:val="0"/>
                          <w:divBdr>
                            <w:top w:val="none" w:sz="0" w:space="0" w:color="auto"/>
                            <w:left w:val="none" w:sz="0" w:space="0" w:color="auto"/>
                            <w:bottom w:val="none" w:sz="0" w:space="0" w:color="auto"/>
                            <w:right w:val="none" w:sz="0" w:space="0" w:color="auto"/>
                          </w:divBdr>
                          <w:divsChild>
                            <w:div w:id="1712800356">
                              <w:marLeft w:val="0"/>
                              <w:marRight w:val="0"/>
                              <w:marTop w:val="0"/>
                              <w:marBottom w:val="0"/>
                              <w:divBdr>
                                <w:top w:val="none" w:sz="0" w:space="0" w:color="auto"/>
                                <w:left w:val="none" w:sz="0" w:space="0" w:color="auto"/>
                                <w:bottom w:val="none" w:sz="0" w:space="0" w:color="auto"/>
                                <w:right w:val="none" w:sz="0" w:space="0" w:color="auto"/>
                              </w:divBdr>
                              <w:divsChild>
                                <w:div w:id="1141731168">
                                  <w:marLeft w:val="0"/>
                                  <w:marRight w:val="0"/>
                                  <w:marTop w:val="0"/>
                                  <w:marBottom w:val="0"/>
                                  <w:divBdr>
                                    <w:top w:val="none" w:sz="0" w:space="0" w:color="auto"/>
                                    <w:left w:val="none" w:sz="0" w:space="0" w:color="auto"/>
                                    <w:bottom w:val="none" w:sz="0" w:space="0" w:color="auto"/>
                                    <w:right w:val="none" w:sz="0" w:space="0" w:color="auto"/>
                                  </w:divBdr>
                                  <w:divsChild>
                                    <w:div w:id="2072843514">
                                      <w:marLeft w:val="0"/>
                                      <w:marRight w:val="0"/>
                                      <w:marTop w:val="0"/>
                                      <w:marBottom w:val="0"/>
                                      <w:divBdr>
                                        <w:top w:val="none" w:sz="0" w:space="0" w:color="auto"/>
                                        <w:left w:val="none" w:sz="0" w:space="0" w:color="auto"/>
                                        <w:bottom w:val="none" w:sz="0" w:space="0" w:color="auto"/>
                                        <w:right w:val="none" w:sz="0" w:space="0" w:color="auto"/>
                                      </w:divBdr>
                                      <w:divsChild>
                                        <w:div w:id="1326976421">
                                          <w:marLeft w:val="0"/>
                                          <w:marRight w:val="0"/>
                                          <w:marTop w:val="0"/>
                                          <w:marBottom w:val="0"/>
                                          <w:divBdr>
                                            <w:top w:val="none" w:sz="0" w:space="0" w:color="auto"/>
                                            <w:left w:val="none" w:sz="0" w:space="0" w:color="auto"/>
                                            <w:bottom w:val="none" w:sz="0" w:space="0" w:color="auto"/>
                                            <w:right w:val="none" w:sz="0" w:space="0" w:color="auto"/>
                                          </w:divBdr>
                                          <w:divsChild>
                                            <w:div w:id="1546210872">
                                              <w:marLeft w:val="0"/>
                                              <w:marRight w:val="0"/>
                                              <w:marTop w:val="0"/>
                                              <w:marBottom w:val="0"/>
                                              <w:divBdr>
                                                <w:top w:val="none" w:sz="0" w:space="0" w:color="auto"/>
                                                <w:left w:val="none" w:sz="0" w:space="0" w:color="auto"/>
                                                <w:bottom w:val="none" w:sz="0" w:space="0" w:color="auto"/>
                                                <w:right w:val="none" w:sz="0" w:space="0" w:color="auto"/>
                                              </w:divBdr>
                                              <w:divsChild>
                                                <w:div w:id="17614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780964">
      <w:bodyDiv w:val="1"/>
      <w:marLeft w:val="0"/>
      <w:marRight w:val="0"/>
      <w:marTop w:val="0"/>
      <w:marBottom w:val="0"/>
      <w:divBdr>
        <w:top w:val="none" w:sz="0" w:space="0" w:color="auto"/>
        <w:left w:val="none" w:sz="0" w:space="0" w:color="auto"/>
        <w:bottom w:val="none" w:sz="0" w:space="0" w:color="auto"/>
        <w:right w:val="none" w:sz="0" w:space="0" w:color="auto"/>
      </w:divBdr>
    </w:div>
    <w:div w:id="1331251978">
      <w:bodyDiv w:val="1"/>
      <w:marLeft w:val="0"/>
      <w:marRight w:val="0"/>
      <w:marTop w:val="0"/>
      <w:marBottom w:val="0"/>
      <w:divBdr>
        <w:top w:val="none" w:sz="0" w:space="0" w:color="auto"/>
        <w:left w:val="none" w:sz="0" w:space="0" w:color="auto"/>
        <w:bottom w:val="none" w:sz="0" w:space="0" w:color="auto"/>
        <w:right w:val="none" w:sz="0" w:space="0" w:color="auto"/>
      </w:divBdr>
      <w:divsChild>
        <w:div w:id="226114086">
          <w:marLeft w:val="0"/>
          <w:marRight w:val="0"/>
          <w:marTop w:val="0"/>
          <w:marBottom w:val="0"/>
          <w:divBdr>
            <w:top w:val="single" w:sz="6" w:space="0" w:color="FFC82C"/>
            <w:left w:val="single" w:sz="6" w:space="0" w:color="FFC82C"/>
            <w:bottom w:val="single" w:sz="6" w:space="0" w:color="FFC82C"/>
            <w:right w:val="single" w:sz="6" w:space="0" w:color="FFC82C"/>
          </w:divBdr>
          <w:divsChild>
            <w:div w:id="803432108">
              <w:marLeft w:val="0"/>
              <w:marRight w:val="0"/>
              <w:marTop w:val="0"/>
              <w:marBottom w:val="0"/>
              <w:divBdr>
                <w:top w:val="none" w:sz="0" w:space="0" w:color="auto"/>
                <w:left w:val="none" w:sz="0" w:space="0" w:color="auto"/>
                <w:bottom w:val="none" w:sz="0" w:space="0" w:color="auto"/>
                <w:right w:val="none" w:sz="0" w:space="0" w:color="auto"/>
              </w:divBdr>
              <w:divsChild>
                <w:div w:id="212929785">
                  <w:marLeft w:val="0"/>
                  <w:marRight w:val="0"/>
                  <w:marTop w:val="0"/>
                  <w:marBottom w:val="0"/>
                  <w:divBdr>
                    <w:top w:val="none" w:sz="0" w:space="0" w:color="auto"/>
                    <w:left w:val="none" w:sz="0" w:space="0" w:color="auto"/>
                    <w:bottom w:val="none" w:sz="0" w:space="0" w:color="auto"/>
                    <w:right w:val="none" w:sz="0" w:space="0" w:color="auto"/>
                  </w:divBdr>
                </w:div>
                <w:div w:id="3664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6541">
          <w:marLeft w:val="0"/>
          <w:marRight w:val="0"/>
          <w:marTop w:val="0"/>
          <w:marBottom w:val="0"/>
          <w:divBdr>
            <w:top w:val="none" w:sz="0" w:space="0" w:color="auto"/>
            <w:left w:val="none" w:sz="0" w:space="0" w:color="auto"/>
            <w:bottom w:val="none" w:sz="0" w:space="0" w:color="auto"/>
            <w:right w:val="none" w:sz="0" w:space="0" w:color="auto"/>
          </w:divBdr>
          <w:divsChild>
            <w:div w:id="1068187226">
              <w:marLeft w:val="0"/>
              <w:marRight w:val="0"/>
              <w:marTop w:val="0"/>
              <w:marBottom w:val="0"/>
              <w:divBdr>
                <w:top w:val="single" w:sz="6" w:space="0" w:color="CCCCCB"/>
                <w:left w:val="single" w:sz="6" w:space="0" w:color="CCCCCB"/>
                <w:bottom w:val="single" w:sz="6" w:space="0" w:color="CCCCCB"/>
                <w:right w:val="single" w:sz="6" w:space="0" w:color="CCCCCB"/>
              </w:divBdr>
              <w:divsChild>
                <w:div w:id="620304135">
                  <w:marLeft w:val="0"/>
                  <w:marRight w:val="0"/>
                  <w:marTop w:val="0"/>
                  <w:marBottom w:val="0"/>
                  <w:divBdr>
                    <w:top w:val="none" w:sz="0" w:space="0" w:color="auto"/>
                    <w:left w:val="none" w:sz="0" w:space="0" w:color="auto"/>
                    <w:bottom w:val="none" w:sz="0" w:space="0" w:color="auto"/>
                    <w:right w:val="none" w:sz="0" w:space="0" w:color="auto"/>
                  </w:divBdr>
                  <w:divsChild>
                    <w:div w:id="1301954552">
                      <w:marLeft w:val="0"/>
                      <w:marRight w:val="0"/>
                      <w:marTop w:val="0"/>
                      <w:marBottom w:val="0"/>
                      <w:divBdr>
                        <w:top w:val="none" w:sz="0" w:space="0" w:color="auto"/>
                        <w:left w:val="none" w:sz="0" w:space="0" w:color="auto"/>
                        <w:bottom w:val="none" w:sz="0" w:space="0" w:color="auto"/>
                        <w:right w:val="none" w:sz="0" w:space="0" w:color="auto"/>
                      </w:divBdr>
                    </w:div>
                    <w:div w:id="743836200">
                      <w:marLeft w:val="0"/>
                      <w:marRight w:val="0"/>
                      <w:marTop w:val="0"/>
                      <w:marBottom w:val="0"/>
                      <w:divBdr>
                        <w:top w:val="none" w:sz="0" w:space="0" w:color="auto"/>
                        <w:left w:val="none" w:sz="0" w:space="0" w:color="auto"/>
                        <w:bottom w:val="none" w:sz="0" w:space="0" w:color="auto"/>
                        <w:right w:val="none" w:sz="0" w:space="0" w:color="auto"/>
                      </w:divBdr>
                      <w:divsChild>
                        <w:div w:id="6373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0097">
                  <w:marLeft w:val="0"/>
                  <w:marRight w:val="0"/>
                  <w:marTop w:val="0"/>
                  <w:marBottom w:val="0"/>
                  <w:divBdr>
                    <w:top w:val="none" w:sz="0" w:space="0" w:color="auto"/>
                    <w:left w:val="single" w:sz="6" w:space="27" w:color="CCCCCB"/>
                    <w:bottom w:val="none" w:sz="0" w:space="0" w:color="auto"/>
                    <w:right w:val="none" w:sz="0" w:space="0" w:color="auto"/>
                  </w:divBdr>
                  <w:divsChild>
                    <w:div w:id="1863127464">
                      <w:marLeft w:val="0"/>
                      <w:marRight w:val="0"/>
                      <w:marTop w:val="60"/>
                      <w:marBottom w:val="0"/>
                      <w:divBdr>
                        <w:top w:val="none" w:sz="0" w:space="0" w:color="auto"/>
                        <w:left w:val="none" w:sz="0" w:space="0" w:color="auto"/>
                        <w:bottom w:val="none" w:sz="0" w:space="0" w:color="auto"/>
                        <w:right w:val="none" w:sz="0" w:space="0" w:color="auto"/>
                      </w:divBdr>
                    </w:div>
                    <w:div w:id="14450059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27824014">
          <w:marLeft w:val="0"/>
          <w:marRight w:val="0"/>
          <w:marTop w:val="0"/>
          <w:marBottom w:val="0"/>
          <w:divBdr>
            <w:top w:val="none" w:sz="0" w:space="0" w:color="auto"/>
            <w:left w:val="none" w:sz="0" w:space="0" w:color="auto"/>
            <w:bottom w:val="none" w:sz="0" w:space="0" w:color="auto"/>
            <w:right w:val="none" w:sz="0" w:space="0" w:color="auto"/>
          </w:divBdr>
          <w:divsChild>
            <w:div w:id="1913739193">
              <w:marLeft w:val="0"/>
              <w:marRight w:val="0"/>
              <w:marTop w:val="0"/>
              <w:marBottom w:val="0"/>
              <w:divBdr>
                <w:top w:val="single" w:sz="6" w:space="0" w:color="CCCCCB"/>
                <w:left w:val="single" w:sz="6" w:space="0" w:color="CCCCCB"/>
                <w:bottom w:val="single" w:sz="6" w:space="0" w:color="CCCCCB"/>
                <w:right w:val="single" w:sz="6" w:space="0" w:color="CCCCCB"/>
              </w:divBdr>
              <w:divsChild>
                <w:div w:id="1554078713">
                  <w:marLeft w:val="0"/>
                  <w:marRight w:val="0"/>
                  <w:marTop w:val="0"/>
                  <w:marBottom w:val="0"/>
                  <w:divBdr>
                    <w:top w:val="none" w:sz="0" w:space="0" w:color="auto"/>
                    <w:left w:val="none" w:sz="0" w:space="0" w:color="auto"/>
                    <w:bottom w:val="none" w:sz="0" w:space="0" w:color="auto"/>
                    <w:right w:val="none" w:sz="0" w:space="0" w:color="auto"/>
                  </w:divBdr>
                  <w:divsChild>
                    <w:div w:id="520701775">
                      <w:marLeft w:val="0"/>
                      <w:marRight w:val="0"/>
                      <w:marTop w:val="0"/>
                      <w:marBottom w:val="0"/>
                      <w:divBdr>
                        <w:top w:val="none" w:sz="0" w:space="0" w:color="auto"/>
                        <w:left w:val="none" w:sz="0" w:space="0" w:color="auto"/>
                        <w:bottom w:val="none" w:sz="0" w:space="0" w:color="auto"/>
                        <w:right w:val="none" w:sz="0" w:space="0" w:color="auto"/>
                      </w:divBdr>
                    </w:div>
                    <w:div w:id="842624727">
                      <w:marLeft w:val="0"/>
                      <w:marRight w:val="0"/>
                      <w:marTop w:val="0"/>
                      <w:marBottom w:val="0"/>
                      <w:divBdr>
                        <w:top w:val="none" w:sz="0" w:space="0" w:color="auto"/>
                        <w:left w:val="none" w:sz="0" w:space="0" w:color="auto"/>
                        <w:bottom w:val="none" w:sz="0" w:space="0" w:color="auto"/>
                        <w:right w:val="none" w:sz="0" w:space="0" w:color="auto"/>
                      </w:divBdr>
                      <w:divsChild>
                        <w:div w:id="11160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8569">
                  <w:marLeft w:val="0"/>
                  <w:marRight w:val="0"/>
                  <w:marTop w:val="0"/>
                  <w:marBottom w:val="0"/>
                  <w:divBdr>
                    <w:top w:val="none" w:sz="0" w:space="0" w:color="auto"/>
                    <w:left w:val="single" w:sz="6" w:space="27" w:color="CCCCCB"/>
                    <w:bottom w:val="none" w:sz="0" w:space="0" w:color="auto"/>
                    <w:right w:val="none" w:sz="0" w:space="0" w:color="auto"/>
                  </w:divBdr>
                  <w:divsChild>
                    <w:div w:id="337387920">
                      <w:marLeft w:val="0"/>
                      <w:marRight w:val="0"/>
                      <w:marTop w:val="60"/>
                      <w:marBottom w:val="0"/>
                      <w:divBdr>
                        <w:top w:val="none" w:sz="0" w:space="0" w:color="auto"/>
                        <w:left w:val="none" w:sz="0" w:space="0" w:color="auto"/>
                        <w:bottom w:val="none" w:sz="0" w:space="0" w:color="auto"/>
                        <w:right w:val="none" w:sz="0" w:space="0" w:color="auto"/>
                      </w:divBdr>
                    </w:div>
                    <w:div w:id="3127589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01492716">
          <w:marLeft w:val="0"/>
          <w:marRight w:val="0"/>
          <w:marTop w:val="0"/>
          <w:marBottom w:val="0"/>
          <w:divBdr>
            <w:top w:val="none" w:sz="0" w:space="0" w:color="auto"/>
            <w:left w:val="none" w:sz="0" w:space="0" w:color="auto"/>
            <w:bottom w:val="none" w:sz="0" w:space="0" w:color="auto"/>
            <w:right w:val="none" w:sz="0" w:space="0" w:color="auto"/>
          </w:divBdr>
          <w:divsChild>
            <w:div w:id="688870954">
              <w:marLeft w:val="0"/>
              <w:marRight w:val="0"/>
              <w:marTop w:val="0"/>
              <w:marBottom w:val="0"/>
              <w:divBdr>
                <w:top w:val="single" w:sz="6" w:space="0" w:color="CCCCCB"/>
                <w:left w:val="single" w:sz="6" w:space="0" w:color="CCCCCB"/>
                <w:bottom w:val="single" w:sz="6" w:space="0" w:color="CCCCCB"/>
                <w:right w:val="single" w:sz="6" w:space="0" w:color="CCCCCB"/>
              </w:divBdr>
              <w:divsChild>
                <w:div w:id="983315145">
                  <w:marLeft w:val="0"/>
                  <w:marRight w:val="0"/>
                  <w:marTop w:val="0"/>
                  <w:marBottom w:val="0"/>
                  <w:divBdr>
                    <w:top w:val="none" w:sz="0" w:space="0" w:color="auto"/>
                    <w:left w:val="none" w:sz="0" w:space="0" w:color="auto"/>
                    <w:bottom w:val="none" w:sz="0" w:space="0" w:color="auto"/>
                    <w:right w:val="none" w:sz="0" w:space="0" w:color="auto"/>
                  </w:divBdr>
                  <w:divsChild>
                    <w:div w:id="553198793">
                      <w:marLeft w:val="0"/>
                      <w:marRight w:val="0"/>
                      <w:marTop w:val="0"/>
                      <w:marBottom w:val="0"/>
                      <w:divBdr>
                        <w:top w:val="none" w:sz="0" w:space="0" w:color="auto"/>
                        <w:left w:val="none" w:sz="0" w:space="0" w:color="auto"/>
                        <w:bottom w:val="none" w:sz="0" w:space="0" w:color="auto"/>
                        <w:right w:val="none" w:sz="0" w:space="0" w:color="auto"/>
                      </w:divBdr>
                    </w:div>
                    <w:div w:id="22096410">
                      <w:marLeft w:val="0"/>
                      <w:marRight w:val="0"/>
                      <w:marTop w:val="0"/>
                      <w:marBottom w:val="0"/>
                      <w:divBdr>
                        <w:top w:val="none" w:sz="0" w:space="0" w:color="auto"/>
                        <w:left w:val="none" w:sz="0" w:space="0" w:color="auto"/>
                        <w:bottom w:val="none" w:sz="0" w:space="0" w:color="auto"/>
                        <w:right w:val="none" w:sz="0" w:space="0" w:color="auto"/>
                      </w:divBdr>
                      <w:divsChild>
                        <w:div w:id="13460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966">
                  <w:marLeft w:val="0"/>
                  <w:marRight w:val="0"/>
                  <w:marTop w:val="0"/>
                  <w:marBottom w:val="0"/>
                  <w:divBdr>
                    <w:top w:val="none" w:sz="0" w:space="0" w:color="auto"/>
                    <w:left w:val="single" w:sz="6" w:space="27" w:color="CCCCCB"/>
                    <w:bottom w:val="none" w:sz="0" w:space="0" w:color="auto"/>
                    <w:right w:val="none" w:sz="0" w:space="0" w:color="auto"/>
                  </w:divBdr>
                  <w:divsChild>
                    <w:div w:id="1694844400">
                      <w:marLeft w:val="0"/>
                      <w:marRight w:val="0"/>
                      <w:marTop w:val="60"/>
                      <w:marBottom w:val="0"/>
                      <w:divBdr>
                        <w:top w:val="none" w:sz="0" w:space="0" w:color="auto"/>
                        <w:left w:val="none" w:sz="0" w:space="0" w:color="auto"/>
                        <w:bottom w:val="none" w:sz="0" w:space="0" w:color="auto"/>
                        <w:right w:val="none" w:sz="0" w:space="0" w:color="auto"/>
                      </w:divBdr>
                    </w:div>
                    <w:div w:id="7252948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66442133">
          <w:marLeft w:val="0"/>
          <w:marRight w:val="0"/>
          <w:marTop w:val="0"/>
          <w:marBottom w:val="480"/>
          <w:divBdr>
            <w:top w:val="none" w:sz="0" w:space="0" w:color="auto"/>
            <w:left w:val="none" w:sz="0" w:space="0" w:color="auto"/>
            <w:bottom w:val="none" w:sz="0" w:space="0" w:color="auto"/>
            <w:right w:val="none" w:sz="0" w:space="0" w:color="auto"/>
          </w:divBdr>
          <w:divsChild>
            <w:div w:id="1666788294">
              <w:marLeft w:val="0"/>
              <w:marRight w:val="0"/>
              <w:marTop w:val="0"/>
              <w:marBottom w:val="0"/>
              <w:divBdr>
                <w:top w:val="none" w:sz="0" w:space="0" w:color="auto"/>
                <w:left w:val="none" w:sz="0" w:space="0" w:color="auto"/>
                <w:bottom w:val="none" w:sz="0" w:space="0" w:color="auto"/>
                <w:right w:val="none" w:sz="0" w:space="0" w:color="auto"/>
              </w:divBdr>
              <w:divsChild>
                <w:div w:id="1660885102">
                  <w:marLeft w:val="0"/>
                  <w:marRight w:val="0"/>
                  <w:marTop w:val="0"/>
                  <w:marBottom w:val="0"/>
                  <w:divBdr>
                    <w:top w:val="none" w:sz="0" w:space="0" w:color="auto"/>
                    <w:left w:val="none" w:sz="0" w:space="0" w:color="auto"/>
                    <w:bottom w:val="none" w:sz="0" w:space="0" w:color="auto"/>
                    <w:right w:val="none" w:sz="0" w:space="0" w:color="auto"/>
                  </w:divBdr>
                </w:div>
                <w:div w:id="1339698928">
                  <w:marLeft w:val="0"/>
                  <w:marRight w:val="0"/>
                  <w:marTop w:val="0"/>
                  <w:marBottom w:val="0"/>
                  <w:divBdr>
                    <w:top w:val="none" w:sz="0" w:space="0" w:color="auto"/>
                    <w:left w:val="none" w:sz="0" w:space="0" w:color="auto"/>
                    <w:bottom w:val="none" w:sz="0" w:space="0" w:color="auto"/>
                    <w:right w:val="none" w:sz="0" w:space="0" w:color="auto"/>
                  </w:divBdr>
                </w:div>
                <w:div w:id="959872768">
                  <w:marLeft w:val="0"/>
                  <w:marRight w:val="0"/>
                  <w:marTop w:val="0"/>
                  <w:marBottom w:val="0"/>
                  <w:divBdr>
                    <w:top w:val="none" w:sz="0" w:space="0" w:color="auto"/>
                    <w:left w:val="none" w:sz="0" w:space="0" w:color="auto"/>
                    <w:bottom w:val="none" w:sz="0" w:space="0" w:color="auto"/>
                    <w:right w:val="none" w:sz="0" w:space="0" w:color="auto"/>
                  </w:divBdr>
                </w:div>
                <w:div w:id="1502501224">
                  <w:marLeft w:val="0"/>
                  <w:marRight w:val="0"/>
                  <w:marTop w:val="0"/>
                  <w:marBottom w:val="0"/>
                  <w:divBdr>
                    <w:top w:val="none" w:sz="0" w:space="0" w:color="auto"/>
                    <w:left w:val="none" w:sz="0" w:space="0" w:color="auto"/>
                    <w:bottom w:val="none" w:sz="0" w:space="0" w:color="auto"/>
                    <w:right w:val="none" w:sz="0" w:space="0" w:color="auto"/>
                  </w:divBdr>
                </w:div>
                <w:div w:id="330060425">
                  <w:marLeft w:val="0"/>
                  <w:marRight w:val="0"/>
                  <w:marTop w:val="0"/>
                  <w:marBottom w:val="0"/>
                  <w:divBdr>
                    <w:top w:val="none" w:sz="0" w:space="0" w:color="auto"/>
                    <w:left w:val="none" w:sz="0" w:space="0" w:color="auto"/>
                    <w:bottom w:val="none" w:sz="0" w:space="0" w:color="auto"/>
                    <w:right w:val="none" w:sz="0" w:space="0" w:color="auto"/>
                  </w:divBdr>
                </w:div>
                <w:div w:id="1881355898">
                  <w:marLeft w:val="0"/>
                  <w:marRight w:val="0"/>
                  <w:marTop w:val="0"/>
                  <w:marBottom w:val="0"/>
                  <w:divBdr>
                    <w:top w:val="none" w:sz="0" w:space="0" w:color="auto"/>
                    <w:left w:val="none" w:sz="0" w:space="0" w:color="auto"/>
                    <w:bottom w:val="none" w:sz="0" w:space="0" w:color="auto"/>
                    <w:right w:val="none" w:sz="0" w:space="0" w:color="auto"/>
                  </w:divBdr>
                </w:div>
                <w:div w:id="91364310">
                  <w:marLeft w:val="0"/>
                  <w:marRight w:val="0"/>
                  <w:marTop w:val="0"/>
                  <w:marBottom w:val="0"/>
                  <w:divBdr>
                    <w:top w:val="none" w:sz="0" w:space="0" w:color="auto"/>
                    <w:left w:val="none" w:sz="0" w:space="0" w:color="auto"/>
                    <w:bottom w:val="none" w:sz="0" w:space="0" w:color="auto"/>
                    <w:right w:val="none" w:sz="0" w:space="0" w:color="auto"/>
                  </w:divBdr>
                </w:div>
                <w:div w:id="18923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664">
          <w:marLeft w:val="0"/>
          <w:marRight w:val="0"/>
          <w:marTop w:val="0"/>
          <w:marBottom w:val="0"/>
          <w:divBdr>
            <w:top w:val="none" w:sz="0" w:space="0" w:color="auto"/>
            <w:left w:val="none" w:sz="0" w:space="0" w:color="auto"/>
            <w:bottom w:val="none" w:sz="0" w:space="0" w:color="auto"/>
            <w:right w:val="none" w:sz="0" w:space="0" w:color="auto"/>
          </w:divBdr>
          <w:divsChild>
            <w:div w:id="1090930916">
              <w:marLeft w:val="0"/>
              <w:marRight w:val="0"/>
              <w:marTop w:val="0"/>
              <w:marBottom w:val="0"/>
              <w:divBdr>
                <w:top w:val="none" w:sz="0" w:space="0" w:color="auto"/>
                <w:left w:val="none" w:sz="0" w:space="0" w:color="auto"/>
                <w:bottom w:val="none" w:sz="0" w:space="0" w:color="auto"/>
                <w:right w:val="none" w:sz="0" w:space="0" w:color="auto"/>
              </w:divBdr>
            </w:div>
          </w:divsChild>
        </w:div>
        <w:div w:id="21251239">
          <w:marLeft w:val="0"/>
          <w:marRight w:val="0"/>
          <w:marTop w:val="0"/>
          <w:marBottom w:val="0"/>
          <w:divBdr>
            <w:top w:val="none" w:sz="0" w:space="0" w:color="auto"/>
            <w:left w:val="none" w:sz="0" w:space="0" w:color="auto"/>
            <w:bottom w:val="none" w:sz="0" w:space="0" w:color="auto"/>
            <w:right w:val="none" w:sz="0" w:space="0" w:color="auto"/>
          </w:divBdr>
          <w:divsChild>
            <w:div w:id="767239834">
              <w:marLeft w:val="0"/>
              <w:marRight w:val="0"/>
              <w:marTop w:val="0"/>
              <w:marBottom w:val="0"/>
              <w:divBdr>
                <w:top w:val="none" w:sz="0" w:space="0" w:color="auto"/>
                <w:left w:val="none" w:sz="0" w:space="0" w:color="auto"/>
                <w:bottom w:val="none" w:sz="0" w:space="0" w:color="auto"/>
                <w:right w:val="none" w:sz="0" w:space="0" w:color="auto"/>
              </w:divBdr>
            </w:div>
          </w:divsChild>
        </w:div>
        <w:div w:id="168065231">
          <w:marLeft w:val="0"/>
          <w:marRight w:val="0"/>
          <w:marTop w:val="0"/>
          <w:marBottom w:val="0"/>
          <w:divBdr>
            <w:top w:val="none" w:sz="0" w:space="0" w:color="auto"/>
            <w:left w:val="none" w:sz="0" w:space="0" w:color="auto"/>
            <w:bottom w:val="none" w:sz="0" w:space="0" w:color="auto"/>
            <w:right w:val="none" w:sz="0" w:space="0" w:color="auto"/>
          </w:divBdr>
          <w:divsChild>
            <w:div w:id="936324473">
              <w:marLeft w:val="0"/>
              <w:marRight w:val="0"/>
              <w:marTop w:val="0"/>
              <w:marBottom w:val="120"/>
              <w:divBdr>
                <w:top w:val="none" w:sz="0" w:space="0" w:color="auto"/>
                <w:left w:val="none" w:sz="0" w:space="0" w:color="auto"/>
                <w:bottom w:val="none" w:sz="0" w:space="0" w:color="auto"/>
                <w:right w:val="none" w:sz="0" w:space="0" w:color="auto"/>
              </w:divBdr>
              <w:divsChild>
                <w:div w:id="2107145960">
                  <w:marLeft w:val="0"/>
                  <w:marRight w:val="0"/>
                  <w:marTop w:val="0"/>
                  <w:marBottom w:val="0"/>
                  <w:divBdr>
                    <w:top w:val="none" w:sz="0" w:space="18" w:color="auto"/>
                    <w:left w:val="none" w:sz="0" w:space="20" w:color="auto"/>
                    <w:bottom w:val="single" w:sz="6" w:space="18" w:color="DBDAD8"/>
                    <w:right w:val="none" w:sz="0" w:space="23" w:color="auto"/>
                  </w:divBdr>
                  <w:divsChild>
                    <w:div w:id="1650787668">
                      <w:marLeft w:val="0"/>
                      <w:marRight w:val="480"/>
                      <w:marTop w:val="0"/>
                      <w:marBottom w:val="0"/>
                      <w:divBdr>
                        <w:top w:val="none" w:sz="0" w:space="0" w:color="auto"/>
                        <w:left w:val="none" w:sz="0" w:space="0" w:color="auto"/>
                        <w:bottom w:val="none" w:sz="0" w:space="0" w:color="auto"/>
                        <w:right w:val="none" w:sz="0" w:space="0" w:color="auto"/>
                      </w:divBdr>
                      <w:divsChild>
                        <w:div w:id="15201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3903">
              <w:marLeft w:val="0"/>
              <w:marRight w:val="0"/>
              <w:marTop w:val="0"/>
              <w:marBottom w:val="120"/>
              <w:divBdr>
                <w:top w:val="none" w:sz="0" w:space="0" w:color="auto"/>
                <w:left w:val="none" w:sz="0" w:space="0" w:color="auto"/>
                <w:bottom w:val="none" w:sz="0" w:space="0" w:color="auto"/>
                <w:right w:val="none" w:sz="0" w:space="0" w:color="auto"/>
              </w:divBdr>
              <w:divsChild>
                <w:div w:id="1342197714">
                  <w:marLeft w:val="0"/>
                  <w:marRight w:val="0"/>
                  <w:marTop w:val="0"/>
                  <w:marBottom w:val="0"/>
                  <w:divBdr>
                    <w:top w:val="none" w:sz="0" w:space="18" w:color="auto"/>
                    <w:left w:val="none" w:sz="0" w:space="20" w:color="auto"/>
                    <w:bottom w:val="single" w:sz="6" w:space="18" w:color="DBDAD8"/>
                    <w:right w:val="none" w:sz="0" w:space="23" w:color="auto"/>
                  </w:divBdr>
                  <w:divsChild>
                    <w:div w:id="1279409649">
                      <w:marLeft w:val="0"/>
                      <w:marRight w:val="480"/>
                      <w:marTop w:val="0"/>
                      <w:marBottom w:val="0"/>
                      <w:divBdr>
                        <w:top w:val="none" w:sz="0" w:space="0" w:color="auto"/>
                        <w:left w:val="none" w:sz="0" w:space="0" w:color="auto"/>
                        <w:bottom w:val="none" w:sz="0" w:space="0" w:color="auto"/>
                        <w:right w:val="none" w:sz="0" w:space="0" w:color="auto"/>
                      </w:divBdr>
                      <w:divsChild>
                        <w:div w:id="5850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5165">
              <w:marLeft w:val="0"/>
              <w:marRight w:val="0"/>
              <w:marTop w:val="0"/>
              <w:marBottom w:val="120"/>
              <w:divBdr>
                <w:top w:val="none" w:sz="0" w:space="0" w:color="auto"/>
                <w:left w:val="none" w:sz="0" w:space="0" w:color="auto"/>
                <w:bottom w:val="none" w:sz="0" w:space="0" w:color="auto"/>
                <w:right w:val="none" w:sz="0" w:space="0" w:color="auto"/>
              </w:divBdr>
              <w:divsChild>
                <w:div w:id="550850272">
                  <w:marLeft w:val="0"/>
                  <w:marRight w:val="0"/>
                  <w:marTop w:val="0"/>
                  <w:marBottom w:val="0"/>
                  <w:divBdr>
                    <w:top w:val="none" w:sz="0" w:space="18" w:color="auto"/>
                    <w:left w:val="none" w:sz="0" w:space="20" w:color="auto"/>
                    <w:bottom w:val="single" w:sz="6" w:space="18" w:color="DBDAD8"/>
                    <w:right w:val="none" w:sz="0" w:space="23" w:color="auto"/>
                  </w:divBdr>
                  <w:divsChild>
                    <w:div w:id="1942227122">
                      <w:marLeft w:val="0"/>
                      <w:marRight w:val="480"/>
                      <w:marTop w:val="0"/>
                      <w:marBottom w:val="0"/>
                      <w:divBdr>
                        <w:top w:val="none" w:sz="0" w:space="0" w:color="auto"/>
                        <w:left w:val="none" w:sz="0" w:space="0" w:color="auto"/>
                        <w:bottom w:val="none" w:sz="0" w:space="0" w:color="auto"/>
                        <w:right w:val="none" w:sz="0" w:space="0" w:color="auto"/>
                      </w:divBdr>
                      <w:divsChild>
                        <w:div w:id="17108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8403">
                  <w:marLeft w:val="0"/>
                  <w:marRight w:val="0"/>
                  <w:marTop w:val="0"/>
                  <w:marBottom w:val="0"/>
                  <w:divBdr>
                    <w:top w:val="none" w:sz="0" w:space="0" w:color="auto"/>
                    <w:left w:val="none" w:sz="0" w:space="0" w:color="auto"/>
                    <w:bottom w:val="none" w:sz="0" w:space="0" w:color="auto"/>
                    <w:right w:val="none" w:sz="0" w:space="0" w:color="auto"/>
                  </w:divBdr>
                  <w:divsChild>
                    <w:div w:id="849683510">
                      <w:marLeft w:val="0"/>
                      <w:marRight w:val="0"/>
                      <w:marTop w:val="0"/>
                      <w:marBottom w:val="0"/>
                      <w:divBdr>
                        <w:top w:val="none" w:sz="0" w:space="0" w:color="auto"/>
                        <w:left w:val="none" w:sz="0" w:space="0" w:color="auto"/>
                        <w:bottom w:val="none" w:sz="0" w:space="0" w:color="auto"/>
                        <w:right w:val="none" w:sz="0" w:space="0" w:color="auto"/>
                      </w:divBdr>
                      <w:divsChild>
                        <w:div w:id="2098671867">
                          <w:marLeft w:val="0"/>
                          <w:marRight w:val="0"/>
                          <w:marTop w:val="0"/>
                          <w:marBottom w:val="0"/>
                          <w:divBdr>
                            <w:top w:val="none" w:sz="0" w:space="0" w:color="auto"/>
                            <w:left w:val="none" w:sz="0" w:space="0" w:color="auto"/>
                            <w:bottom w:val="none" w:sz="0" w:space="0" w:color="auto"/>
                            <w:right w:val="none" w:sz="0" w:space="0" w:color="auto"/>
                          </w:divBdr>
                          <w:divsChild>
                            <w:div w:id="800264230">
                              <w:marLeft w:val="0"/>
                              <w:marRight w:val="0"/>
                              <w:marTop w:val="0"/>
                              <w:marBottom w:val="0"/>
                              <w:divBdr>
                                <w:top w:val="none" w:sz="0" w:space="0" w:color="auto"/>
                                <w:left w:val="none" w:sz="0" w:space="0" w:color="auto"/>
                                <w:bottom w:val="none" w:sz="0" w:space="0" w:color="auto"/>
                                <w:right w:val="none" w:sz="0" w:space="0" w:color="auto"/>
                              </w:divBdr>
                              <w:divsChild>
                                <w:div w:id="308562033">
                                  <w:marLeft w:val="0"/>
                                  <w:marRight w:val="0"/>
                                  <w:marTop w:val="0"/>
                                  <w:marBottom w:val="0"/>
                                  <w:divBdr>
                                    <w:top w:val="none" w:sz="0" w:space="0" w:color="auto"/>
                                    <w:left w:val="none" w:sz="0" w:space="0" w:color="auto"/>
                                    <w:bottom w:val="none" w:sz="0" w:space="0" w:color="auto"/>
                                    <w:right w:val="none" w:sz="0" w:space="0" w:color="auto"/>
                                  </w:divBdr>
                                  <w:divsChild>
                                    <w:div w:id="488399606">
                                      <w:marLeft w:val="0"/>
                                      <w:marRight w:val="0"/>
                                      <w:marTop w:val="0"/>
                                      <w:marBottom w:val="0"/>
                                      <w:divBdr>
                                        <w:top w:val="none" w:sz="0" w:space="0" w:color="auto"/>
                                        <w:left w:val="none" w:sz="0" w:space="0" w:color="auto"/>
                                        <w:bottom w:val="none" w:sz="0" w:space="0" w:color="auto"/>
                                        <w:right w:val="none" w:sz="0" w:space="0" w:color="auto"/>
                                      </w:divBdr>
                                      <w:divsChild>
                                        <w:div w:id="1877891819">
                                          <w:marLeft w:val="0"/>
                                          <w:marRight w:val="0"/>
                                          <w:marTop w:val="0"/>
                                          <w:marBottom w:val="0"/>
                                          <w:divBdr>
                                            <w:top w:val="none" w:sz="0" w:space="0" w:color="auto"/>
                                            <w:left w:val="none" w:sz="0" w:space="0" w:color="auto"/>
                                            <w:bottom w:val="none" w:sz="0" w:space="0" w:color="auto"/>
                                            <w:right w:val="none" w:sz="0" w:space="0" w:color="auto"/>
                                          </w:divBdr>
                                          <w:divsChild>
                                            <w:div w:id="1366255616">
                                              <w:marLeft w:val="0"/>
                                              <w:marRight w:val="0"/>
                                              <w:marTop w:val="0"/>
                                              <w:marBottom w:val="0"/>
                                              <w:divBdr>
                                                <w:top w:val="none" w:sz="0" w:space="0" w:color="auto"/>
                                                <w:left w:val="none" w:sz="0" w:space="0" w:color="auto"/>
                                                <w:bottom w:val="none" w:sz="0" w:space="0" w:color="auto"/>
                                                <w:right w:val="none" w:sz="0" w:space="0" w:color="auto"/>
                                              </w:divBdr>
                                              <w:divsChild>
                                                <w:div w:id="10299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71513">
              <w:marLeft w:val="0"/>
              <w:marRight w:val="0"/>
              <w:marTop w:val="0"/>
              <w:marBottom w:val="120"/>
              <w:divBdr>
                <w:top w:val="none" w:sz="0" w:space="0" w:color="auto"/>
                <w:left w:val="none" w:sz="0" w:space="0" w:color="auto"/>
                <w:bottom w:val="none" w:sz="0" w:space="0" w:color="auto"/>
                <w:right w:val="none" w:sz="0" w:space="0" w:color="auto"/>
              </w:divBdr>
              <w:divsChild>
                <w:div w:id="691498868">
                  <w:marLeft w:val="0"/>
                  <w:marRight w:val="0"/>
                  <w:marTop w:val="0"/>
                  <w:marBottom w:val="0"/>
                  <w:divBdr>
                    <w:top w:val="none" w:sz="0" w:space="18" w:color="auto"/>
                    <w:left w:val="none" w:sz="0" w:space="20" w:color="auto"/>
                    <w:bottom w:val="single" w:sz="6" w:space="18" w:color="DBDAD8"/>
                    <w:right w:val="none" w:sz="0" w:space="23" w:color="auto"/>
                  </w:divBdr>
                  <w:divsChild>
                    <w:div w:id="1718967674">
                      <w:marLeft w:val="0"/>
                      <w:marRight w:val="480"/>
                      <w:marTop w:val="0"/>
                      <w:marBottom w:val="0"/>
                      <w:divBdr>
                        <w:top w:val="none" w:sz="0" w:space="0" w:color="auto"/>
                        <w:left w:val="none" w:sz="0" w:space="0" w:color="auto"/>
                        <w:bottom w:val="none" w:sz="0" w:space="0" w:color="auto"/>
                        <w:right w:val="none" w:sz="0" w:space="0" w:color="auto"/>
                      </w:divBdr>
                      <w:divsChild>
                        <w:div w:id="866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639">
                  <w:marLeft w:val="0"/>
                  <w:marRight w:val="0"/>
                  <w:marTop w:val="0"/>
                  <w:marBottom w:val="0"/>
                  <w:divBdr>
                    <w:top w:val="none" w:sz="0" w:space="0" w:color="auto"/>
                    <w:left w:val="none" w:sz="0" w:space="0" w:color="auto"/>
                    <w:bottom w:val="none" w:sz="0" w:space="0" w:color="auto"/>
                    <w:right w:val="none" w:sz="0" w:space="0" w:color="auto"/>
                  </w:divBdr>
                  <w:divsChild>
                    <w:div w:id="334577199">
                      <w:marLeft w:val="0"/>
                      <w:marRight w:val="0"/>
                      <w:marTop w:val="0"/>
                      <w:marBottom w:val="0"/>
                      <w:divBdr>
                        <w:top w:val="none" w:sz="0" w:space="0" w:color="auto"/>
                        <w:left w:val="none" w:sz="0" w:space="0" w:color="auto"/>
                        <w:bottom w:val="none" w:sz="0" w:space="0" w:color="auto"/>
                        <w:right w:val="none" w:sz="0" w:space="0" w:color="auto"/>
                      </w:divBdr>
                      <w:divsChild>
                        <w:div w:id="1785346306">
                          <w:marLeft w:val="0"/>
                          <w:marRight w:val="0"/>
                          <w:marTop w:val="0"/>
                          <w:marBottom w:val="0"/>
                          <w:divBdr>
                            <w:top w:val="none" w:sz="0" w:space="0" w:color="auto"/>
                            <w:left w:val="none" w:sz="0" w:space="0" w:color="auto"/>
                            <w:bottom w:val="none" w:sz="0" w:space="0" w:color="auto"/>
                            <w:right w:val="none" w:sz="0" w:space="0" w:color="auto"/>
                          </w:divBdr>
                          <w:divsChild>
                            <w:div w:id="629672346">
                              <w:marLeft w:val="0"/>
                              <w:marRight w:val="0"/>
                              <w:marTop w:val="0"/>
                              <w:marBottom w:val="0"/>
                              <w:divBdr>
                                <w:top w:val="none" w:sz="0" w:space="0" w:color="auto"/>
                                <w:left w:val="none" w:sz="0" w:space="0" w:color="auto"/>
                                <w:bottom w:val="none" w:sz="0" w:space="0" w:color="auto"/>
                                <w:right w:val="none" w:sz="0" w:space="0" w:color="auto"/>
                              </w:divBdr>
                              <w:divsChild>
                                <w:div w:id="1621453309">
                                  <w:marLeft w:val="0"/>
                                  <w:marRight w:val="0"/>
                                  <w:marTop w:val="0"/>
                                  <w:marBottom w:val="0"/>
                                  <w:divBdr>
                                    <w:top w:val="none" w:sz="0" w:space="0" w:color="auto"/>
                                    <w:left w:val="none" w:sz="0" w:space="0" w:color="auto"/>
                                    <w:bottom w:val="none" w:sz="0" w:space="0" w:color="auto"/>
                                    <w:right w:val="none" w:sz="0" w:space="0" w:color="auto"/>
                                  </w:divBdr>
                                  <w:divsChild>
                                    <w:div w:id="207761344">
                                      <w:marLeft w:val="0"/>
                                      <w:marRight w:val="0"/>
                                      <w:marTop w:val="0"/>
                                      <w:marBottom w:val="0"/>
                                      <w:divBdr>
                                        <w:top w:val="none" w:sz="0" w:space="0" w:color="auto"/>
                                        <w:left w:val="none" w:sz="0" w:space="0" w:color="auto"/>
                                        <w:bottom w:val="none" w:sz="0" w:space="0" w:color="auto"/>
                                        <w:right w:val="none" w:sz="0" w:space="0" w:color="auto"/>
                                      </w:divBdr>
                                      <w:divsChild>
                                        <w:div w:id="1641960277">
                                          <w:marLeft w:val="0"/>
                                          <w:marRight w:val="0"/>
                                          <w:marTop w:val="0"/>
                                          <w:marBottom w:val="0"/>
                                          <w:divBdr>
                                            <w:top w:val="none" w:sz="0" w:space="0" w:color="auto"/>
                                            <w:left w:val="none" w:sz="0" w:space="0" w:color="auto"/>
                                            <w:bottom w:val="none" w:sz="0" w:space="0" w:color="auto"/>
                                            <w:right w:val="none" w:sz="0" w:space="0" w:color="auto"/>
                                          </w:divBdr>
                                          <w:divsChild>
                                            <w:div w:id="1392996522">
                                              <w:marLeft w:val="0"/>
                                              <w:marRight w:val="0"/>
                                              <w:marTop w:val="0"/>
                                              <w:marBottom w:val="0"/>
                                              <w:divBdr>
                                                <w:top w:val="none" w:sz="0" w:space="0" w:color="auto"/>
                                                <w:left w:val="none" w:sz="0" w:space="0" w:color="auto"/>
                                                <w:bottom w:val="none" w:sz="0" w:space="0" w:color="auto"/>
                                                <w:right w:val="none" w:sz="0" w:space="0" w:color="auto"/>
                                              </w:divBdr>
                                              <w:divsChild>
                                                <w:div w:id="6739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4381">
              <w:marLeft w:val="0"/>
              <w:marRight w:val="0"/>
              <w:marTop w:val="0"/>
              <w:marBottom w:val="120"/>
              <w:divBdr>
                <w:top w:val="none" w:sz="0" w:space="0" w:color="auto"/>
                <w:left w:val="none" w:sz="0" w:space="0" w:color="auto"/>
                <w:bottom w:val="none" w:sz="0" w:space="0" w:color="auto"/>
                <w:right w:val="none" w:sz="0" w:space="0" w:color="auto"/>
              </w:divBdr>
              <w:divsChild>
                <w:div w:id="13382709">
                  <w:marLeft w:val="0"/>
                  <w:marRight w:val="0"/>
                  <w:marTop w:val="0"/>
                  <w:marBottom w:val="0"/>
                  <w:divBdr>
                    <w:top w:val="none" w:sz="0" w:space="18" w:color="auto"/>
                    <w:left w:val="none" w:sz="0" w:space="20" w:color="auto"/>
                    <w:bottom w:val="single" w:sz="6" w:space="18" w:color="DBDAD8"/>
                    <w:right w:val="none" w:sz="0" w:space="23" w:color="auto"/>
                  </w:divBdr>
                  <w:divsChild>
                    <w:div w:id="1981224738">
                      <w:marLeft w:val="0"/>
                      <w:marRight w:val="480"/>
                      <w:marTop w:val="0"/>
                      <w:marBottom w:val="0"/>
                      <w:divBdr>
                        <w:top w:val="none" w:sz="0" w:space="0" w:color="auto"/>
                        <w:left w:val="none" w:sz="0" w:space="0" w:color="auto"/>
                        <w:bottom w:val="none" w:sz="0" w:space="0" w:color="auto"/>
                        <w:right w:val="none" w:sz="0" w:space="0" w:color="auto"/>
                      </w:divBdr>
                      <w:divsChild>
                        <w:div w:id="10533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9366">
                  <w:marLeft w:val="0"/>
                  <w:marRight w:val="0"/>
                  <w:marTop w:val="0"/>
                  <w:marBottom w:val="0"/>
                  <w:divBdr>
                    <w:top w:val="none" w:sz="0" w:space="0" w:color="auto"/>
                    <w:left w:val="none" w:sz="0" w:space="0" w:color="auto"/>
                    <w:bottom w:val="none" w:sz="0" w:space="0" w:color="auto"/>
                    <w:right w:val="none" w:sz="0" w:space="0" w:color="auto"/>
                  </w:divBdr>
                  <w:divsChild>
                    <w:div w:id="2003853606">
                      <w:marLeft w:val="0"/>
                      <w:marRight w:val="0"/>
                      <w:marTop w:val="0"/>
                      <w:marBottom w:val="0"/>
                      <w:divBdr>
                        <w:top w:val="none" w:sz="0" w:space="0" w:color="auto"/>
                        <w:left w:val="none" w:sz="0" w:space="0" w:color="auto"/>
                        <w:bottom w:val="none" w:sz="0" w:space="0" w:color="auto"/>
                        <w:right w:val="none" w:sz="0" w:space="0" w:color="auto"/>
                      </w:divBdr>
                      <w:divsChild>
                        <w:div w:id="339740972">
                          <w:marLeft w:val="0"/>
                          <w:marRight w:val="0"/>
                          <w:marTop w:val="0"/>
                          <w:marBottom w:val="0"/>
                          <w:divBdr>
                            <w:top w:val="none" w:sz="0" w:space="0" w:color="auto"/>
                            <w:left w:val="none" w:sz="0" w:space="0" w:color="auto"/>
                            <w:bottom w:val="none" w:sz="0" w:space="0" w:color="auto"/>
                            <w:right w:val="none" w:sz="0" w:space="0" w:color="auto"/>
                          </w:divBdr>
                          <w:divsChild>
                            <w:div w:id="1770735725">
                              <w:marLeft w:val="0"/>
                              <w:marRight w:val="0"/>
                              <w:marTop w:val="0"/>
                              <w:marBottom w:val="0"/>
                              <w:divBdr>
                                <w:top w:val="none" w:sz="0" w:space="0" w:color="auto"/>
                                <w:left w:val="none" w:sz="0" w:space="0" w:color="auto"/>
                                <w:bottom w:val="none" w:sz="0" w:space="0" w:color="auto"/>
                                <w:right w:val="none" w:sz="0" w:space="0" w:color="auto"/>
                              </w:divBdr>
                              <w:divsChild>
                                <w:div w:id="2020499112">
                                  <w:marLeft w:val="0"/>
                                  <w:marRight w:val="0"/>
                                  <w:marTop w:val="0"/>
                                  <w:marBottom w:val="0"/>
                                  <w:divBdr>
                                    <w:top w:val="none" w:sz="0" w:space="0" w:color="auto"/>
                                    <w:left w:val="none" w:sz="0" w:space="0" w:color="auto"/>
                                    <w:bottom w:val="none" w:sz="0" w:space="0" w:color="auto"/>
                                    <w:right w:val="none" w:sz="0" w:space="0" w:color="auto"/>
                                  </w:divBdr>
                                  <w:divsChild>
                                    <w:div w:id="1212111955">
                                      <w:marLeft w:val="0"/>
                                      <w:marRight w:val="0"/>
                                      <w:marTop w:val="0"/>
                                      <w:marBottom w:val="0"/>
                                      <w:divBdr>
                                        <w:top w:val="none" w:sz="0" w:space="0" w:color="auto"/>
                                        <w:left w:val="none" w:sz="0" w:space="0" w:color="auto"/>
                                        <w:bottom w:val="none" w:sz="0" w:space="0" w:color="auto"/>
                                        <w:right w:val="none" w:sz="0" w:space="0" w:color="auto"/>
                                      </w:divBdr>
                                      <w:divsChild>
                                        <w:div w:id="63574523">
                                          <w:marLeft w:val="0"/>
                                          <w:marRight w:val="0"/>
                                          <w:marTop w:val="0"/>
                                          <w:marBottom w:val="0"/>
                                          <w:divBdr>
                                            <w:top w:val="none" w:sz="0" w:space="0" w:color="auto"/>
                                            <w:left w:val="none" w:sz="0" w:space="0" w:color="auto"/>
                                            <w:bottom w:val="none" w:sz="0" w:space="0" w:color="auto"/>
                                            <w:right w:val="none" w:sz="0" w:space="0" w:color="auto"/>
                                          </w:divBdr>
                                          <w:divsChild>
                                            <w:div w:id="547424770">
                                              <w:marLeft w:val="0"/>
                                              <w:marRight w:val="0"/>
                                              <w:marTop w:val="0"/>
                                              <w:marBottom w:val="0"/>
                                              <w:divBdr>
                                                <w:top w:val="none" w:sz="0" w:space="0" w:color="auto"/>
                                                <w:left w:val="none" w:sz="0" w:space="0" w:color="auto"/>
                                                <w:bottom w:val="none" w:sz="0" w:space="0" w:color="auto"/>
                                                <w:right w:val="none" w:sz="0" w:space="0" w:color="auto"/>
                                              </w:divBdr>
                                              <w:divsChild>
                                                <w:div w:id="4354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503630">
              <w:marLeft w:val="0"/>
              <w:marRight w:val="0"/>
              <w:marTop w:val="0"/>
              <w:marBottom w:val="120"/>
              <w:divBdr>
                <w:top w:val="none" w:sz="0" w:space="0" w:color="auto"/>
                <w:left w:val="none" w:sz="0" w:space="0" w:color="auto"/>
                <w:bottom w:val="none" w:sz="0" w:space="0" w:color="auto"/>
                <w:right w:val="none" w:sz="0" w:space="0" w:color="auto"/>
              </w:divBdr>
              <w:divsChild>
                <w:div w:id="1644966942">
                  <w:marLeft w:val="0"/>
                  <w:marRight w:val="0"/>
                  <w:marTop w:val="0"/>
                  <w:marBottom w:val="0"/>
                  <w:divBdr>
                    <w:top w:val="none" w:sz="0" w:space="18" w:color="auto"/>
                    <w:left w:val="none" w:sz="0" w:space="20" w:color="auto"/>
                    <w:bottom w:val="single" w:sz="6" w:space="18" w:color="DBDAD8"/>
                    <w:right w:val="none" w:sz="0" w:space="23" w:color="auto"/>
                  </w:divBdr>
                  <w:divsChild>
                    <w:div w:id="538905063">
                      <w:marLeft w:val="0"/>
                      <w:marRight w:val="480"/>
                      <w:marTop w:val="0"/>
                      <w:marBottom w:val="0"/>
                      <w:divBdr>
                        <w:top w:val="none" w:sz="0" w:space="0" w:color="auto"/>
                        <w:left w:val="none" w:sz="0" w:space="0" w:color="auto"/>
                        <w:bottom w:val="none" w:sz="0" w:space="0" w:color="auto"/>
                        <w:right w:val="none" w:sz="0" w:space="0" w:color="auto"/>
                      </w:divBdr>
                      <w:divsChild>
                        <w:div w:id="19562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19796">
                  <w:marLeft w:val="0"/>
                  <w:marRight w:val="0"/>
                  <w:marTop w:val="0"/>
                  <w:marBottom w:val="0"/>
                  <w:divBdr>
                    <w:top w:val="none" w:sz="0" w:space="0" w:color="auto"/>
                    <w:left w:val="none" w:sz="0" w:space="0" w:color="auto"/>
                    <w:bottom w:val="none" w:sz="0" w:space="0" w:color="auto"/>
                    <w:right w:val="none" w:sz="0" w:space="0" w:color="auto"/>
                  </w:divBdr>
                  <w:divsChild>
                    <w:div w:id="1595015611">
                      <w:marLeft w:val="0"/>
                      <w:marRight w:val="0"/>
                      <w:marTop w:val="0"/>
                      <w:marBottom w:val="0"/>
                      <w:divBdr>
                        <w:top w:val="none" w:sz="0" w:space="0" w:color="auto"/>
                        <w:left w:val="none" w:sz="0" w:space="0" w:color="auto"/>
                        <w:bottom w:val="none" w:sz="0" w:space="0" w:color="auto"/>
                        <w:right w:val="none" w:sz="0" w:space="0" w:color="auto"/>
                      </w:divBdr>
                      <w:divsChild>
                        <w:div w:id="814101487">
                          <w:marLeft w:val="0"/>
                          <w:marRight w:val="0"/>
                          <w:marTop w:val="0"/>
                          <w:marBottom w:val="0"/>
                          <w:divBdr>
                            <w:top w:val="none" w:sz="0" w:space="0" w:color="auto"/>
                            <w:left w:val="none" w:sz="0" w:space="0" w:color="auto"/>
                            <w:bottom w:val="none" w:sz="0" w:space="0" w:color="auto"/>
                            <w:right w:val="none" w:sz="0" w:space="0" w:color="auto"/>
                          </w:divBdr>
                          <w:divsChild>
                            <w:div w:id="252054036">
                              <w:marLeft w:val="0"/>
                              <w:marRight w:val="0"/>
                              <w:marTop w:val="0"/>
                              <w:marBottom w:val="0"/>
                              <w:divBdr>
                                <w:top w:val="none" w:sz="0" w:space="0" w:color="auto"/>
                                <w:left w:val="none" w:sz="0" w:space="0" w:color="auto"/>
                                <w:bottom w:val="none" w:sz="0" w:space="0" w:color="auto"/>
                                <w:right w:val="none" w:sz="0" w:space="0" w:color="auto"/>
                              </w:divBdr>
                              <w:divsChild>
                                <w:div w:id="2020618344">
                                  <w:marLeft w:val="0"/>
                                  <w:marRight w:val="0"/>
                                  <w:marTop w:val="0"/>
                                  <w:marBottom w:val="0"/>
                                  <w:divBdr>
                                    <w:top w:val="none" w:sz="0" w:space="0" w:color="auto"/>
                                    <w:left w:val="none" w:sz="0" w:space="0" w:color="auto"/>
                                    <w:bottom w:val="none" w:sz="0" w:space="0" w:color="auto"/>
                                    <w:right w:val="none" w:sz="0" w:space="0" w:color="auto"/>
                                  </w:divBdr>
                                  <w:divsChild>
                                    <w:div w:id="978802627">
                                      <w:marLeft w:val="0"/>
                                      <w:marRight w:val="0"/>
                                      <w:marTop w:val="0"/>
                                      <w:marBottom w:val="0"/>
                                      <w:divBdr>
                                        <w:top w:val="none" w:sz="0" w:space="0" w:color="auto"/>
                                        <w:left w:val="none" w:sz="0" w:space="0" w:color="auto"/>
                                        <w:bottom w:val="none" w:sz="0" w:space="0" w:color="auto"/>
                                        <w:right w:val="none" w:sz="0" w:space="0" w:color="auto"/>
                                      </w:divBdr>
                                      <w:divsChild>
                                        <w:div w:id="462575453">
                                          <w:marLeft w:val="0"/>
                                          <w:marRight w:val="0"/>
                                          <w:marTop w:val="0"/>
                                          <w:marBottom w:val="0"/>
                                          <w:divBdr>
                                            <w:top w:val="none" w:sz="0" w:space="0" w:color="auto"/>
                                            <w:left w:val="none" w:sz="0" w:space="0" w:color="auto"/>
                                            <w:bottom w:val="none" w:sz="0" w:space="0" w:color="auto"/>
                                            <w:right w:val="none" w:sz="0" w:space="0" w:color="auto"/>
                                          </w:divBdr>
                                          <w:divsChild>
                                            <w:div w:id="1140078616">
                                              <w:marLeft w:val="0"/>
                                              <w:marRight w:val="0"/>
                                              <w:marTop w:val="0"/>
                                              <w:marBottom w:val="0"/>
                                              <w:divBdr>
                                                <w:top w:val="none" w:sz="0" w:space="0" w:color="auto"/>
                                                <w:left w:val="none" w:sz="0" w:space="0" w:color="auto"/>
                                                <w:bottom w:val="none" w:sz="0" w:space="0" w:color="auto"/>
                                                <w:right w:val="none" w:sz="0" w:space="0" w:color="auto"/>
                                              </w:divBdr>
                                              <w:divsChild>
                                                <w:div w:id="20014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232992">
              <w:marLeft w:val="0"/>
              <w:marRight w:val="0"/>
              <w:marTop w:val="0"/>
              <w:marBottom w:val="120"/>
              <w:divBdr>
                <w:top w:val="none" w:sz="0" w:space="0" w:color="auto"/>
                <w:left w:val="none" w:sz="0" w:space="0" w:color="auto"/>
                <w:bottom w:val="none" w:sz="0" w:space="0" w:color="auto"/>
                <w:right w:val="none" w:sz="0" w:space="0" w:color="auto"/>
              </w:divBdr>
              <w:divsChild>
                <w:div w:id="1548956059">
                  <w:marLeft w:val="0"/>
                  <w:marRight w:val="0"/>
                  <w:marTop w:val="0"/>
                  <w:marBottom w:val="0"/>
                  <w:divBdr>
                    <w:top w:val="none" w:sz="0" w:space="18" w:color="auto"/>
                    <w:left w:val="none" w:sz="0" w:space="20" w:color="auto"/>
                    <w:bottom w:val="single" w:sz="6" w:space="18" w:color="DBDAD8"/>
                    <w:right w:val="none" w:sz="0" w:space="23" w:color="auto"/>
                  </w:divBdr>
                  <w:divsChild>
                    <w:div w:id="606734182">
                      <w:marLeft w:val="0"/>
                      <w:marRight w:val="480"/>
                      <w:marTop w:val="0"/>
                      <w:marBottom w:val="0"/>
                      <w:divBdr>
                        <w:top w:val="none" w:sz="0" w:space="0" w:color="auto"/>
                        <w:left w:val="none" w:sz="0" w:space="0" w:color="auto"/>
                        <w:bottom w:val="none" w:sz="0" w:space="0" w:color="auto"/>
                        <w:right w:val="none" w:sz="0" w:space="0" w:color="auto"/>
                      </w:divBdr>
                      <w:divsChild>
                        <w:div w:id="1622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8314">
              <w:marLeft w:val="0"/>
              <w:marRight w:val="0"/>
              <w:marTop w:val="0"/>
              <w:marBottom w:val="120"/>
              <w:divBdr>
                <w:top w:val="none" w:sz="0" w:space="0" w:color="auto"/>
                <w:left w:val="none" w:sz="0" w:space="0" w:color="auto"/>
                <w:bottom w:val="none" w:sz="0" w:space="0" w:color="auto"/>
                <w:right w:val="none" w:sz="0" w:space="0" w:color="auto"/>
              </w:divBdr>
              <w:divsChild>
                <w:div w:id="806750314">
                  <w:marLeft w:val="0"/>
                  <w:marRight w:val="0"/>
                  <w:marTop w:val="0"/>
                  <w:marBottom w:val="0"/>
                  <w:divBdr>
                    <w:top w:val="none" w:sz="0" w:space="18" w:color="auto"/>
                    <w:left w:val="none" w:sz="0" w:space="20" w:color="auto"/>
                    <w:bottom w:val="single" w:sz="6" w:space="18" w:color="0032A0"/>
                    <w:right w:val="none" w:sz="0" w:space="23" w:color="auto"/>
                  </w:divBdr>
                  <w:divsChild>
                    <w:div w:id="2026203104">
                      <w:marLeft w:val="0"/>
                      <w:marRight w:val="480"/>
                      <w:marTop w:val="0"/>
                      <w:marBottom w:val="0"/>
                      <w:divBdr>
                        <w:top w:val="none" w:sz="0" w:space="0" w:color="auto"/>
                        <w:left w:val="none" w:sz="0" w:space="0" w:color="auto"/>
                        <w:bottom w:val="none" w:sz="0" w:space="0" w:color="auto"/>
                        <w:right w:val="none" w:sz="0" w:space="0" w:color="auto"/>
                      </w:divBdr>
                      <w:divsChild>
                        <w:div w:id="10977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790">
                  <w:marLeft w:val="0"/>
                  <w:marRight w:val="0"/>
                  <w:marTop w:val="0"/>
                  <w:marBottom w:val="0"/>
                  <w:divBdr>
                    <w:top w:val="none" w:sz="0" w:space="0" w:color="auto"/>
                    <w:left w:val="none" w:sz="0" w:space="0" w:color="auto"/>
                    <w:bottom w:val="none" w:sz="0" w:space="0" w:color="auto"/>
                    <w:right w:val="none" w:sz="0" w:space="0" w:color="auto"/>
                  </w:divBdr>
                  <w:divsChild>
                    <w:div w:id="260530300">
                      <w:marLeft w:val="0"/>
                      <w:marRight w:val="0"/>
                      <w:marTop w:val="0"/>
                      <w:marBottom w:val="0"/>
                      <w:divBdr>
                        <w:top w:val="none" w:sz="0" w:space="0" w:color="auto"/>
                        <w:left w:val="none" w:sz="0" w:space="0" w:color="auto"/>
                        <w:bottom w:val="none" w:sz="0" w:space="0" w:color="auto"/>
                        <w:right w:val="none" w:sz="0" w:space="0" w:color="auto"/>
                      </w:divBdr>
                      <w:divsChild>
                        <w:div w:id="619259303">
                          <w:marLeft w:val="0"/>
                          <w:marRight w:val="0"/>
                          <w:marTop w:val="0"/>
                          <w:marBottom w:val="0"/>
                          <w:divBdr>
                            <w:top w:val="none" w:sz="0" w:space="0" w:color="auto"/>
                            <w:left w:val="none" w:sz="0" w:space="0" w:color="auto"/>
                            <w:bottom w:val="none" w:sz="0" w:space="0" w:color="auto"/>
                            <w:right w:val="none" w:sz="0" w:space="0" w:color="auto"/>
                          </w:divBdr>
                          <w:divsChild>
                            <w:div w:id="565385425">
                              <w:marLeft w:val="0"/>
                              <w:marRight w:val="0"/>
                              <w:marTop w:val="0"/>
                              <w:marBottom w:val="0"/>
                              <w:divBdr>
                                <w:top w:val="none" w:sz="0" w:space="0" w:color="auto"/>
                                <w:left w:val="none" w:sz="0" w:space="0" w:color="auto"/>
                                <w:bottom w:val="none" w:sz="0" w:space="0" w:color="auto"/>
                                <w:right w:val="none" w:sz="0" w:space="0" w:color="auto"/>
                              </w:divBdr>
                              <w:divsChild>
                                <w:div w:id="2113552973">
                                  <w:marLeft w:val="0"/>
                                  <w:marRight w:val="0"/>
                                  <w:marTop w:val="0"/>
                                  <w:marBottom w:val="0"/>
                                  <w:divBdr>
                                    <w:top w:val="none" w:sz="0" w:space="0" w:color="auto"/>
                                    <w:left w:val="none" w:sz="0" w:space="0" w:color="auto"/>
                                    <w:bottom w:val="none" w:sz="0" w:space="0" w:color="auto"/>
                                    <w:right w:val="none" w:sz="0" w:space="0" w:color="auto"/>
                                  </w:divBdr>
                                  <w:divsChild>
                                    <w:div w:id="1733456994">
                                      <w:marLeft w:val="0"/>
                                      <w:marRight w:val="0"/>
                                      <w:marTop w:val="0"/>
                                      <w:marBottom w:val="0"/>
                                      <w:divBdr>
                                        <w:top w:val="none" w:sz="0" w:space="0" w:color="auto"/>
                                        <w:left w:val="none" w:sz="0" w:space="0" w:color="auto"/>
                                        <w:bottom w:val="none" w:sz="0" w:space="0" w:color="auto"/>
                                        <w:right w:val="none" w:sz="0" w:space="0" w:color="auto"/>
                                      </w:divBdr>
                                      <w:divsChild>
                                        <w:div w:id="67773535">
                                          <w:marLeft w:val="0"/>
                                          <w:marRight w:val="0"/>
                                          <w:marTop w:val="0"/>
                                          <w:marBottom w:val="0"/>
                                          <w:divBdr>
                                            <w:top w:val="none" w:sz="0" w:space="0" w:color="auto"/>
                                            <w:left w:val="none" w:sz="0" w:space="0" w:color="auto"/>
                                            <w:bottom w:val="none" w:sz="0" w:space="0" w:color="auto"/>
                                            <w:right w:val="none" w:sz="0" w:space="0" w:color="auto"/>
                                          </w:divBdr>
                                          <w:divsChild>
                                            <w:div w:id="1440954792">
                                              <w:marLeft w:val="0"/>
                                              <w:marRight w:val="0"/>
                                              <w:marTop w:val="0"/>
                                              <w:marBottom w:val="0"/>
                                              <w:divBdr>
                                                <w:top w:val="none" w:sz="0" w:space="0" w:color="auto"/>
                                                <w:left w:val="none" w:sz="0" w:space="0" w:color="auto"/>
                                                <w:bottom w:val="none" w:sz="0" w:space="0" w:color="auto"/>
                                                <w:right w:val="none" w:sz="0" w:space="0" w:color="auto"/>
                                              </w:divBdr>
                                              <w:divsChild>
                                                <w:div w:id="11782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8767752">
      <w:bodyDiv w:val="1"/>
      <w:marLeft w:val="0"/>
      <w:marRight w:val="0"/>
      <w:marTop w:val="0"/>
      <w:marBottom w:val="0"/>
      <w:divBdr>
        <w:top w:val="none" w:sz="0" w:space="0" w:color="auto"/>
        <w:left w:val="none" w:sz="0" w:space="0" w:color="auto"/>
        <w:bottom w:val="none" w:sz="0" w:space="0" w:color="auto"/>
        <w:right w:val="none" w:sz="0" w:space="0" w:color="auto"/>
      </w:divBdr>
    </w:div>
    <w:div w:id="1491872579">
      <w:bodyDiv w:val="1"/>
      <w:marLeft w:val="0"/>
      <w:marRight w:val="0"/>
      <w:marTop w:val="0"/>
      <w:marBottom w:val="0"/>
      <w:divBdr>
        <w:top w:val="none" w:sz="0" w:space="0" w:color="auto"/>
        <w:left w:val="none" w:sz="0" w:space="0" w:color="auto"/>
        <w:bottom w:val="none" w:sz="0" w:space="0" w:color="auto"/>
        <w:right w:val="none" w:sz="0" w:space="0" w:color="auto"/>
      </w:divBdr>
    </w:div>
    <w:div w:id="1551765873">
      <w:bodyDiv w:val="1"/>
      <w:marLeft w:val="0"/>
      <w:marRight w:val="0"/>
      <w:marTop w:val="0"/>
      <w:marBottom w:val="0"/>
      <w:divBdr>
        <w:top w:val="none" w:sz="0" w:space="0" w:color="auto"/>
        <w:left w:val="none" w:sz="0" w:space="0" w:color="auto"/>
        <w:bottom w:val="none" w:sz="0" w:space="0" w:color="auto"/>
        <w:right w:val="none" w:sz="0" w:space="0" w:color="auto"/>
      </w:divBdr>
    </w:div>
    <w:div w:id="1690251619">
      <w:bodyDiv w:val="1"/>
      <w:marLeft w:val="0"/>
      <w:marRight w:val="0"/>
      <w:marTop w:val="0"/>
      <w:marBottom w:val="0"/>
      <w:divBdr>
        <w:top w:val="none" w:sz="0" w:space="0" w:color="auto"/>
        <w:left w:val="none" w:sz="0" w:space="0" w:color="auto"/>
        <w:bottom w:val="none" w:sz="0" w:space="0" w:color="auto"/>
        <w:right w:val="none" w:sz="0" w:space="0" w:color="auto"/>
      </w:divBdr>
    </w:div>
    <w:div w:id="1885411473">
      <w:bodyDiv w:val="1"/>
      <w:marLeft w:val="0"/>
      <w:marRight w:val="0"/>
      <w:marTop w:val="0"/>
      <w:marBottom w:val="0"/>
      <w:divBdr>
        <w:top w:val="none" w:sz="0" w:space="0" w:color="auto"/>
        <w:left w:val="none" w:sz="0" w:space="0" w:color="auto"/>
        <w:bottom w:val="none" w:sz="0" w:space="0" w:color="auto"/>
        <w:right w:val="none" w:sz="0" w:space="0" w:color="auto"/>
      </w:divBdr>
    </w:div>
    <w:div w:id="1922836091">
      <w:bodyDiv w:val="1"/>
      <w:marLeft w:val="0"/>
      <w:marRight w:val="0"/>
      <w:marTop w:val="0"/>
      <w:marBottom w:val="0"/>
      <w:divBdr>
        <w:top w:val="none" w:sz="0" w:space="0" w:color="auto"/>
        <w:left w:val="none" w:sz="0" w:space="0" w:color="auto"/>
        <w:bottom w:val="none" w:sz="0" w:space="0" w:color="auto"/>
        <w:right w:val="none" w:sz="0" w:space="0" w:color="auto"/>
      </w:divBdr>
    </w:div>
    <w:div w:id="1978755103">
      <w:bodyDiv w:val="1"/>
      <w:marLeft w:val="0"/>
      <w:marRight w:val="0"/>
      <w:marTop w:val="0"/>
      <w:marBottom w:val="0"/>
      <w:divBdr>
        <w:top w:val="none" w:sz="0" w:space="0" w:color="auto"/>
        <w:left w:val="none" w:sz="0" w:space="0" w:color="auto"/>
        <w:bottom w:val="none" w:sz="0" w:space="0" w:color="auto"/>
        <w:right w:val="none" w:sz="0" w:space="0" w:color="auto"/>
      </w:divBdr>
    </w:div>
    <w:div w:id="21472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dc.gov/" TargetMode="External"/><Relationship Id="rId5" Type="http://schemas.openxmlformats.org/officeDocument/2006/relationships/styles" Target="styles.xml"/><Relationship Id="rId10" Type="http://schemas.openxmlformats.org/officeDocument/2006/relationships/hyperlink" Target="https://www.copaair.com/en-gs/travel-information/fare-familie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Single spaced (blank).dotx</Template>
  <TotalTime>65</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Artiom Lezcano Koretski</cp:lastModifiedBy>
  <cp:revision>3</cp:revision>
  <dcterms:created xsi:type="dcterms:W3CDTF">2024-08-02T19:46:00Z</dcterms:created>
  <dcterms:modified xsi:type="dcterms:W3CDTF">2024-08-05T18:11:00Z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